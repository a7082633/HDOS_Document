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0B" w:rsidRDefault="00010B0B" w:rsidP="00010B0B">
      <w:pPr>
        <w:pStyle w:val="af8"/>
        <w:rPr>
          <w:rFonts w:hint="eastAsia"/>
        </w:rPr>
      </w:pPr>
      <w:r>
        <w:rPr>
          <w:rFonts w:hint="eastAsia"/>
        </w:rPr>
        <w:t>数据标识定义</w:t>
      </w: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98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3878"/>
        <w:gridCol w:w="682"/>
        <w:gridCol w:w="720"/>
        <w:gridCol w:w="1080"/>
        <w:gridCol w:w="1080"/>
        <w:gridCol w:w="1291"/>
      </w:tblGrid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标志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数据项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类型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1080" w:type="dxa"/>
          </w:tcPr>
          <w:p w:rsidR="00010B0B" w:rsidRDefault="00010B0B" w:rsidP="00D66D2D">
            <w:pPr>
              <w:spacing w:before="25" w:after="25" w:line="30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字段属性</w:t>
            </w:r>
          </w:p>
        </w:tc>
        <w:tc>
          <w:tcPr>
            <w:tcW w:w="1080" w:type="dxa"/>
          </w:tcPr>
          <w:p w:rsidR="00010B0B" w:rsidRDefault="00010B0B" w:rsidP="00D66D2D">
            <w:pPr>
              <w:spacing w:before="25" w:after="25"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所属文件</w:t>
            </w:r>
          </w:p>
        </w:tc>
        <w:tc>
          <w:tcPr>
            <w:tcW w:w="1291" w:type="dxa"/>
          </w:tcPr>
          <w:p w:rsidR="00010B0B" w:rsidRDefault="00010B0B" w:rsidP="00D66D2D">
            <w:pPr>
              <w:spacing w:before="25" w:after="25" w:line="30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住院机构名称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70</w:t>
            </w:r>
          </w:p>
        </w:tc>
        <w:tc>
          <w:tcPr>
            <w:tcW w:w="1080" w:type="dxa"/>
            <w:vMerge w:val="restart"/>
          </w:tcPr>
          <w:p w:rsidR="00010B0B" w:rsidRDefault="00010B0B" w:rsidP="00D66D2D">
            <w:pPr>
              <w:spacing w:before="25" w:after="25"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读写控制</w:t>
            </w:r>
          </w:p>
        </w:tc>
        <w:tc>
          <w:tcPr>
            <w:tcW w:w="1080" w:type="dxa"/>
            <w:vMerge w:val="restart"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  <w:r>
              <w:rPr>
                <w:szCs w:val="21"/>
              </w:rPr>
              <w:t>MF\DDF1\DF03\EE01</w:t>
            </w:r>
          </w:p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  <w:r>
              <w:rPr>
                <w:szCs w:val="21"/>
              </w:rPr>
              <w:t>MF\DDF1\DF03\EE0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91" w:type="dxa"/>
            <w:vMerge w:val="restart"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住院机构组织机构代码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入院日期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住院患者住院次数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病案号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住院患者入院科室名称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住院患者入院病情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住院患者医院感染名称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住院患者损伤和中毒外部原因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住院患者血清学检查项目代码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住院患者血清学检查结果代码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疾病诊断名称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疾病诊断代码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确诊日期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住院患者诊断符合情况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详细描述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住院患者诊断符合情况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住院患者疾病诊断类型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详细描述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住院患者疾病诊断类型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住院患者治疗结果代码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日期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麻醉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方法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麻醉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方法代码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手术切口愈合等级代码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住院患者血清学检查项目代码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住院患者血清学检查结果代码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疾病诊断名称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疾病诊断代码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确诊日期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住院患者诊断符合情况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详细描述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住院患者诊断符合情况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住院患者疾病诊断类型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详细描述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住院患者疾病诊断类型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住院患者治疗结果代码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日期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麻醉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方法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麻醉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方法代码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手术切口愈合等级代码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住院患者血清学检查项目代码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住院患者血清学检查结果代码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疾病诊断名称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疾病诊断代码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确诊日期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住院患者诊断符合情况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详细描述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住院患者诊断符合情况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住院患者疾病诊断类型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详细描述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住院患者疾病诊断类型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住院患者治疗结果代码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日期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麻醉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方法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麻醉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方法代码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手术切口愈合等级代码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121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住院期间输血品种代码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住院期间输血量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住院患者输血量计量单位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住院期间输血品种代码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住院期间输血量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住院患者输血量计量单位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住院期间输血品种代码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住院期间输血量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住院患者输血量计量单位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住院期间输血品种代码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住院期间输血量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住院患者输血量计量单位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住院患者抢救次数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住院患者抢救成功次数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出院日期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住院患者出院科室名称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住院患者住院天数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住院患者尸检标志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住院患者随诊标志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医疗付款方式代码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151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159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169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179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lastRenderedPageBreak/>
              <w:t>181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189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19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19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19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</w:t>
            </w:r>
            <w:r>
              <w:rPr>
                <w:szCs w:val="21"/>
              </w:rPr>
              <w:t>20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199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分类代码</w:t>
            </w:r>
            <w:r>
              <w:rPr>
                <w:szCs w:val="21"/>
              </w:rPr>
              <w:t>20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住院费用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金额</w:t>
            </w:r>
            <w:r>
              <w:rPr>
                <w:szCs w:val="21"/>
              </w:rPr>
              <w:t>20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住院总费用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床位费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住院护理费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住院西药费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住院中药费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住院化验费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住院诊疗费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住院手术费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209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住院检查费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</w:rPr>
              <w:t>210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其他住院费用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211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交易信息签名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SAM</w:t>
            </w:r>
            <w:r>
              <w:rPr>
                <w:szCs w:val="21"/>
              </w:rPr>
              <w:t>卡证书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190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就诊机构名称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70</w:t>
            </w:r>
          </w:p>
        </w:tc>
        <w:tc>
          <w:tcPr>
            <w:tcW w:w="1080" w:type="dxa"/>
            <w:vMerge w:val="restart"/>
          </w:tcPr>
          <w:p w:rsidR="00010B0B" w:rsidRDefault="00010B0B" w:rsidP="00D66D2D">
            <w:pPr>
              <w:spacing w:before="25" w:after="25"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读写控制</w:t>
            </w:r>
          </w:p>
        </w:tc>
        <w:tc>
          <w:tcPr>
            <w:tcW w:w="1080" w:type="dxa"/>
            <w:vMerge w:val="restart"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  <w:r>
              <w:rPr>
                <w:szCs w:val="21"/>
              </w:rPr>
              <w:t>MF\DDF1\DF03\ED01</w:t>
            </w:r>
          </w:p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  <w:r>
              <w:rPr>
                <w:szCs w:val="21"/>
              </w:rPr>
              <w:t>MF\DDF1\DF01\ED05</w:t>
            </w: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就诊机构组织机构代码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就诊日期时间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门诊号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就医科室名称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医疗付款方式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219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诊断日期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发病日期时间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症状持续时间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诊断日期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229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发病日期时间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症状持续时间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诊断日期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发病日期时间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239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症状持续时间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症状名称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lastRenderedPageBreak/>
              <w:t>241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诊断日期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门诊诊断名称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发病日期时间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症状持续时间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症状名称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249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诊断日期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门诊诊断名称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门诊诊断代码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发病日期时间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07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症状持续时间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259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269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lastRenderedPageBreak/>
              <w:t>271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289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299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检验项目名称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检验结果代码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lastRenderedPageBreak/>
              <w:t>301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检验定量结果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检验计量单位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检查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检验项目代码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药物剂型代码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用药天数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药物使用频率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药物使用剂量单位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309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药物使用次剂量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药物使用总剂量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药物使用途径代码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药物剂型代码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用药天数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药物使用频率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药物使用剂量单位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药物使用次剂量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药物使用总剂量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319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药物使用途径代码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药物剂型代码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用药天数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药物使用频率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药物使用剂量单位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药物使用次剂量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药物使用总剂量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药物使用途径代码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药物名称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329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药物剂型代码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用药天数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lastRenderedPageBreak/>
              <w:t>331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药物使用频率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药物使用剂量单位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药物使用次剂量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药物使用总剂量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药物使用途径代码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药物名称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药物剂型代码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用药天数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339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药物使用频率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药物使用剂量单位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药物使用次剂量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03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药物使用总剂量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06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药物使用途径代码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02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操作日期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349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操作日期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手术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操作日期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2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359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lastRenderedPageBreak/>
              <w:t>361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3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4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5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369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6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7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375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376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8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377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378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379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9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380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门诊费用分类名称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ans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381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门诊费用分类代码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382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门诊费用金额</w:t>
            </w:r>
            <w:r>
              <w:rPr>
                <w:szCs w:val="21"/>
              </w:rPr>
              <w:t>10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cn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04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383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交易信息签名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  <w:tr w:rsidR="00010B0B" w:rsidTr="00D66D2D">
        <w:trPr>
          <w:cantSplit/>
          <w:jc w:val="center"/>
        </w:trPr>
        <w:tc>
          <w:tcPr>
            <w:tcW w:w="758" w:type="dxa"/>
          </w:tcPr>
          <w:p w:rsidR="00010B0B" w:rsidRDefault="00010B0B" w:rsidP="00D66D2D">
            <w:r>
              <w:rPr>
                <w:rFonts w:hint="eastAsia"/>
                <w:szCs w:val="21"/>
              </w:rPr>
              <w:t>384</w:t>
            </w:r>
          </w:p>
        </w:tc>
        <w:tc>
          <w:tcPr>
            <w:tcW w:w="3878" w:type="dxa"/>
            <w:vAlign w:val="center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SAM</w:t>
            </w:r>
            <w:r>
              <w:rPr>
                <w:szCs w:val="21"/>
              </w:rPr>
              <w:t>卡证书</w:t>
            </w:r>
          </w:p>
        </w:tc>
        <w:tc>
          <w:tcPr>
            <w:tcW w:w="682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720" w:type="dxa"/>
          </w:tcPr>
          <w:p w:rsidR="00010B0B" w:rsidRDefault="00010B0B" w:rsidP="00D66D2D">
            <w:pPr>
              <w:spacing w:before="25" w:after="25"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190</w:t>
            </w: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080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  <w:tc>
          <w:tcPr>
            <w:tcW w:w="1291" w:type="dxa"/>
            <w:vMerge/>
          </w:tcPr>
          <w:p w:rsidR="00010B0B" w:rsidRDefault="00010B0B" w:rsidP="00D66D2D">
            <w:pPr>
              <w:spacing w:before="25" w:after="25" w:line="300" w:lineRule="auto"/>
              <w:rPr>
                <w:szCs w:val="21"/>
              </w:rPr>
            </w:pPr>
          </w:p>
        </w:tc>
      </w:tr>
    </w:tbl>
    <w:p w:rsidR="00010B0B" w:rsidRDefault="00010B0B"/>
    <w:p w:rsidR="00010B0B" w:rsidRDefault="00010B0B"/>
    <w:p w:rsidR="00010B0B" w:rsidRDefault="00010B0B" w:rsidP="00010B0B">
      <w:pPr>
        <w:pStyle w:val="af8"/>
      </w:pPr>
      <w:r>
        <w:rPr>
          <w:rFonts w:hint="eastAsia"/>
        </w:rPr>
        <w:t>门诊、住院记录读写说明</w:t>
      </w:r>
    </w:p>
    <w:p w:rsidR="00010B0B" w:rsidRDefault="00010B0B" w:rsidP="00010B0B"/>
    <w:p w:rsidR="00010B0B" w:rsidRDefault="00010B0B" w:rsidP="00010B0B">
      <w:pPr>
        <w:widowControl/>
        <w:ind w:firstLineChars="200" w:firstLine="420"/>
        <w:jc w:val="left"/>
        <w:rPr>
          <w:rFonts w:cs="宋体"/>
        </w:rPr>
      </w:pPr>
      <w:r>
        <w:rPr>
          <w:rFonts w:cs="宋体" w:hint="eastAsia"/>
        </w:rPr>
        <w:t>门诊和住院记录，采用特定的</w:t>
      </w:r>
      <w:r>
        <w:rPr>
          <w:rFonts w:cs="宋体"/>
        </w:rPr>
        <w:t>TLV(Tag+Lenth+Value)</w:t>
      </w:r>
      <w:r>
        <w:rPr>
          <w:rFonts w:cs="宋体" w:hint="eastAsia"/>
        </w:rPr>
        <w:t>格式进行数据交互，多个数据项之间不采用任何分隔符，直接拼接。如</w:t>
      </w:r>
      <w:r>
        <w:rPr>
          <w:rFonts w:cs="宋体"/>
        </w:rPr>
        <w:t>:</w:t>
      </w:r>
    </w:p>
    <w:p w:rsidR="00010B0B" w:rsidRDefault="00010B0B" w:rsidP="00010B0B">
      <w:pPr>
        <w:widowControl/>
        <w:ind w:firstLineChars="200" w:firstLine="420"/>
        <w:jc w:val="left"/>
        <w:rPr>
          <w:rFonts w:cs="宋体"/>
        </w:rPr>
      </w:pPr>
      <w:r>
        <w:rPr>
          <w:rFonts w:cs="宋体"/>
        </w:rPr>
        <w:t>Tag1+Lenth1+Valu1+Tag2+Lenth2+Value2+……Tagn+Lenthn+Vluaen</w:t>
      </w:r>
      <w:r>
        <w:rPr>
          <w:rFonts w:cs="宋体" w:hint="eastAsia"/>
        </w:rPr>
        <w:t>。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6004"/>
      </w:tblGrid>
      <w:tr w:rsidR="00010B0B" w:rsidTr="00D66D2D">
        <w:tc>
          <w:tcPr>
            <w:tcW w:w="2516" w:type="dxa"/>
            <w:shd w:val="clear" w:color="auto" w:fill="99CCFF"/>
          </w:tcPr>
          <w:p w:rsidR="00010B0B" w:rsidRDefault="00010B0B" w:rsidP="00D66D2D">
            <w:r>
              <w:rPr>
                <w:rFonts w:cs="宋体" w:hint="eastAsia"/>
              </w:rPr>
              <w:t>标识符</w:t>
            </w:r>
          </w:p>
        </w:tc>
        <w:tc>
          <w:tcPr>
            <w:tcW w:w="6004" w:type="dxa"/>
            <w:shd w:val="clear" w:color="auto" w:fill="99CCFF"/>
          </w:tcPr>
          <w:p w:rsidR="00010B0B" w:rsidRDefault="00010B0B" w:rsidP="00D66D2D">
            <w:r>
              <w:rPr>
                <w:rFonts w:cs="宋体" w:hint="eastAsia"/>
              </w:rPr>
              <w:t>说明</w:t>
            </w:r>
          </w:p>
        </w:tc>
      </w:tr>
      <w:tr w:rsidR="00010B0B" w:rsidTr="00D66D2D">
        <w:tc>
          <w:tcPr>
            <w:tcW w:w="2516" w:type="dxa"/>
          </w:tcPr>
          <w:p w:rsidR="00010B0B" w:rsidRDefault="00010B0B" w:rsidP="00D66D2D">
            <w:r>
              <w:lastRenderedPageBreak/>
              <w:t>Tag</w:t>
            </w:r>
          </w:p>
        </w:tc>
        <w:tc>
          <w:tcPr>
            <w:tcW w:w="6004" w:type="dxa"/>
          </w:tcPr>
          <w:p w:rsidR="00010B0B" w:rsidRDefault="00010B0B" w:rsidP="00D66D2D">
            <w:r>
              <w:t>3</w:t>
            </w:r>
            <w:r>
              <w:rPr>
                <w:rFonts w:cs="宋体" w:hint="eastAsia"/>
              </w:rPr>
              <w:t>位，右对齐，左补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。</w:t>
            </w:r>
          </w:p>
        </w:tc>
      </w:tr>
      <w:tr w:rsidR="00010B0B" w:rsidTr="00D66D2D">
        <w:tc>
          <w:tcPr>
            <w:tcW w:w="2516" w:type="dxa"/>
          </w:tcPr>
          <w:p w:rsidR="00010B0B" w:rsidRDefault="00010B0B" w:rsidP="00D66D2D">
            <w:r>
              <w:t>Lenth</w:t>
            </w:r>
          </w:p>
        </w:tc>
        <w:tc>
          <w:tcPr>
            <w:tcW w:w="6004" w:type="dxa"/>
          </w:tcPr>
          <w:p w:rsidR="00010B0B" w:rsidRDefault="00010B0B" w:rsidP="00D66D2D">
            <w:r>
              <w:t xml:space="preserve">Value </w:t>
            </w:r>
            <w:r>
              <w:rPr>
                <w:rFonts w:hint="eastAsia"/>
              </w:rPr>
              <w:t>的长度，</w:t>
            </w:r>
            <w:r>
              <w:t>3</w:t>
            </w:r>
            <w:r>
              <w:rPr>
                <w:rFonts w:cs="宋体" w:hint="eastAsia"/>
              </w:rPr>
              <w:t>位，右对齐，左补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。</w:t>
            </w:r>
          </w:p>
        </w:tc>
      </w:tr>
      <w:tr w:rsidR="00010B0B" w:rsidTr="00D66D2D">
        <w:tc>
          <w:tcPr>
            <w:tcW w:w="2516" w:type="dxa"/>
          </w:tcPr>
          <w:p w:rsidR="00010B0B" w:rsidRDefault="00010B0B" w:rsidP="00D66D2D">
            <w:r>
              <w:t>Value</w:t>
            </w:r>
          </w:p>
        </w:tc>
        <w:tc>
          <w:tcPr>
            <w:tcW w:w="6004" w:type="dxa"/>
          </w:tcPr>
          <w:p w:rsidR="00010B0B" w:rsidRDefault="00010B0B" w:rsidP="00D66D2D">
            <w:r>
              <w:rPr>
                <w:rFonts w:cs="宋体" w:hint="eastAsia"/>
              </w:rPr>
              <w:t>具体的数据值</w:t>
            </w:r>
          </w:p>
        </w:tc>
      </w:tr>
    </w:tbl>
    <w:p w:rsidR="00010B0B" w:rsidRDefault="00010B0B" w:rsidP="00010B0B">
      <w:pPr>
        <w:widowControl/>
        <w:jc w:val="left"/>
        <w:rPr>
          <w:rFonts w:cs="宋体"/>
        </w:rPr>
      </w:pPr>
      <w:r>
        <w:rPr>
          <w:rFonts w:cs="宋体" w:hint="eastAsia"/>
        </w:rPr>
        <w:tab/>
      </w:r>
    </w:p>
    <w:p w:rsidR="00010B0B" w:rsidRPr="00010B0B" w:rsidRDefault="00010B0B" w:rsidP="00010B0B">
      <w:pPr>
        <w:pStyle w:val="af8"/>
        <w:jc w:val="left"/>
        <w:rPr>
          <w:rFonts w:ascii="Times New Roman" w:eastAsia="宋体" w:hAnsi="Times New Roman" w:cs="宋体"/>
          <w:b w:val="0"/>
          <w:bCs w:val="0"/>
          <w:color w:val="FF0000"/>
          <w:sz w:val="21"/>
          <w:szCs w:val="24"/>
        </w:rPr>
      </w:pPr>
      <w:r w:rsidRPr="00010B0B">
        <w:rPr>
          <w:rFonts w:ascii="Times New Roman" w:eastAsia="宋体" w:hAnsi="Times New Roman" w:cs="宋体" w:hint="eastAsia"/>
          <w:b w:val="0"/>
          <w:bCs w:val="0"/>
          <w:color w:val="FF0000"/>
          <w:sz w:val="21"/>
          <w:szCs w:val="24"/>
        </w:rPr>
        <w:tab/>
      </w:r>
      <w:r w:rsidRPr="00010B0B">
        <w:rPr>
          <w:rFonts w:ascii="Times New Roman" w:eastAsia="宋体" w:hAnsi="Times New Roman" w:cs="宋体" w:hint="eastAsia"/>
          <w:b w:val="0"/>
          <w:bCs w:val="0"/>
          <w:color w:val="FF0000"/>
          <w:sz w:val="21"/>
          <w:szCs w:val="24"/>
        </w:rPr>
        <w:t>其中</w:t>
      </w:r>
      <w:r w:rsidRPr="00010B0B">
        <w:rPr>
          <w:rFonts w:ascii="Times New Roman" w:eastAsia="宋体" w:hAnsi="Times New Roman" w:cs="宋体" w:hint="eastAsia"/>
          <w:b w:val="0"/>
          <w:bCs w:val="0"/>
          <w:color w:val="FF0000"/>
          <w:sz w:val="21"/>
          <w:szCs w:val="24"/>
        </w:rPr>
        <w:t>,Tag</w:t>
      </w:r>
      <w:r w:rsidRPr="00010B0B">
        <w:rPr>
          <w:rFonts w:ascii="Times New Roman" w:eastAsia="宋体" w:hAnsi="Times New Roman" w:cs="宋体" w:hint="eastAsia"/>
          <w:b w:val="0"/>
          <w:bCs w:val="0"/>
          <w:color w:val="FF0000"/>
          <w:sz w:val="21"/>
          <w:szCs w:val="24"/>
        </w:rPr>
        <w:t>的定义请参照数据标识定义说明。</w:t>
      </w:r>
      <w:bookmarkStart w:id="0" w:name="_GoBack"/>
      <w:bookmarkEnd w:id="0"/>
    </w:p>
    <w:p w:rsidR="00010B0B" w:rsidRDefault="00010B0B" w:rsidP="00010B0B">
      <w:pPr>
        <w:widowControl/>
        <w:ind w:firstLineChars="200" w:firstLine="420"/>
        <w:jc w:val="left"/>
        <w:rPr>
          <w:rFonts w:cs="宋体"/>
        </w:rPr>
      </w:pPr>
    </w:p>
    <w:p w:rsidR="00010B0B" w:rsidRDefault="00010B0B" w:rsidP="00010B0B">
      <w:pPr>
        <w:widowControl/>
        <w:ind w:firstLineChars="200" w:firstLine="420"/>
        <w:jc w:val="left"/>
        <w:rPr>
          <w:rFonts w:cs="宋体"/>
        </w:rPr>
      </w:pPr>
      <w:r>
        <w:rPr>
          <w:rFonts w:cs="宋体" w:hint="eastAsia"/>
        </w:rPr>
        <w:t>读取时，接口仅返回有值的数据项。同样，写入时应用系统也只需传入有值的数据项，对于其他没有传入的项，由接口内部自动补齐</w:t>
      </w:r>
      <w:r>
        <w:rPr>
          <w:rFonts w:cs="宋体"/>
        </w:rPr>
        <w:t>(</w:t>
      </w:r>
      <w:r>
        <w:rPr>
          <w:rFonts w:cs="宋体" w:hint="eastAsia"/>
        </w:rPr>
        <w:t>空值</w:t>
      </w:r>
      <w:r>
        <w:rPr>
          <w:rFonts w:cs="宋体"/>
        </w:rPr>
        <w:t>)</w:t>
      </w:r>
      <w:r>
        <w:rPr>
          <w:rFonts w:cs="宋体" w:hint="eastAsia"/>
        </w:rPr>
        <w:t>。</w:t>
      </w:r>
    </w:p>
    <w:p w:rsidR="00010B0B" w:rsidRDefault="00010B0B" w:rsidP="00010B0B">
      <w:pPr>
        <w:widowControl/>
        <w:ind w:firstLineChars="200" w:firstLine="420"/>
        <w:jc w:val="left"/>
        <w:rPr>
          <w:rFonts w:cs="宋体"/>
        </w:rPr>
      </w:pPr>
      <w:r>
        <w:rPr>
          <w:rFonts w:cs="宋体" w:hint="eastAsia"/>
        </w:rPr>
        <w:t>当成功写入一条新的记录时，除了应用系统传入的数据项外，该条记录其他数据项应为空值，这才是一条完整有效的新记录。</w:t>
      </w:r>
    </w:p>
    <w:p w:rsidR="00010B0B" w:rsidRDefault="00010B0B" w:rsidP="00010B0B">
      <w:pPr>
        <w:widowControl/>
        <w:ind w:firstLineChars="200" w:firstLine="420"/>
        <w:jc w:val="left"/>
        <w:rPr>
          <w:rFonts w:cs="宋体"/>
        </w:rPr>
      </w:pPr>
    </w:p>
    <w:p w:rsidR="00010B0B" w:rsidRDefault="00010B0B" w:rsidP="00010B0B">
      <w:pPr>
        <w:widowControl/>
        <w:jc w:val="left"/>
        <w:rPr>
          <w:rFonts w:cs="宋体"/>
        </w:rPr>
      </w:pPr>
      <w:r>
        <w:rPr>
          <w:rFonts w:cs="宋体" w:hint="eastAsia"/>
        </w:rPr>
        <w:t>举例说明：门诊结算时应用系统只能提供机构名称和费用金额两项数据，那么写入这条记录时，传入参数为：</w:t>
      </w:r>
      <w:r>
        <w:rPr>
          <w:rFonts w:cs="宋体"/>
        </w:rPr>
        <w:t>213002AA31500210</w:t>
      </w:r>
      <w:r>
        <w:rPr>
          <w:rFonts w:cs="宋体" w:hint="eastAsia"/>
        </w:rPr>
        <w:t>，其它项应由接口自动补空值后写入；读取这条记录时，接口只返回机构名称和费用金额两项，其他空值项不返回。</w:t>
      </w:r>
    </w:p>
    <w:p w:rsidR="00010B0B" w:rsidRPr="00010B0B" w:rsidRDefault="00010B0B" w:rsidP="00010B0B">
      <w:pPr>
        <w:rPr>
          <w:rFonts w:hint="eastAsia"/>
        </w:rPr>
      </w:pPr>
    </w:p>
    <w:sectPr w:rsidR="00010B0B" w:rsidRPr="0001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30B" w:rsidRDefault="0013730B" w:rsidP="001A035B">
      <w:r>
        <w:separator/>
      </w:r>
    </w:p>
  </w:endnote>
  <w:endnote w:type="continuationSeparator" w:id="0">
    <w:p w:rsidR="0013730B" w:rsidRDefault="0013730B" w:rsidP="001A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30B" w:rsidRDefault="0013730B" w:rsidP="001A035B">
      <w:r>
        <w:separator/>
      </w:r>
    </w:p>
  </w:footnote>
  <w:footnote w:type="continuationSeparator" w:id="0">
    <w:p w:rsidR="0013730B" w:rsidRDefault="0013730B" w:rsidP="001A0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0000000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20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cr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pStyle w:val="a"/>
      <w:suff w:val="nothing"/>
      <w:lvlText w:val="图%1　"/>
      <w:lvlJc w:val="left"/>
      <w:pPr>
        <w:ind w:left="210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pStyle w:val="2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0000012"/>
    <w:multiLevelType w:val="multilevel"/>
    <w:tmpl w:val="00000012"/>
    <w:lvl w:ilvl="0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3"/>
    <w:multiLevelType w:val="singleLevel"/>
    <w:tmpl w:val="00000013"/>
    <w:lvl w:ilvl="0">
      <w:start w:val="1"/>
      <w:numFmt w:val="decimal"/>
      <w:pStyle w:val="40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0">
    <w:nsid w:val="00000014"/>
    <w:multiLevelType w:val="singleLevel"/>
    <w:tmpl w:val="00000014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1">
    <w:nsid w:val="00000015"/>
    <w:multiLevelType w:val="singleLevel"/>
    <w:tmpl w:val="00000015"/>
    <w:lvl w:ilvl="0">
      <w:start w:val="1"/>
      <w:numFmt w:val="bullet"/>
      <w:pStyle w:val="41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2">
    <w:nsid w:val="00000016"/>
    <w:multiLevelType w:val="singleLevel"/>
    <w:tmpl w:val="00000016"/>
    <w:lvl w:ilvl="0">
      <w:start w:val="1"/>
      <w:numFmt w:val="bullet"/>
      <w:pStyle w:val="a7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00000017"/>
    <w:multiLevelType w:val="singleLevel"/>
    <w:tmpl w:val="00000017"/>
    <w:lvl w:ilvl="0">
      <w:start w:val="1"/>
      <w:numFmt w:val="decimal"/>
      <w:pStyle w:val="31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4">
    <w:nsid w:val="00000018"/>
    <w:multiLevelType w:val="singleLevel"/>
    <w:tmpl w:val="00000018"/>
    <w:lvl w:ilvl="0">
      <w:start w:val="1"/>
      <w:numFmt w:val="decimal"/>
      <w:pStyle w:val="a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9"/>
    <w:multiLevelType w:val="singleLevel"/>
    <w:tmpl w:val="00000019"/>
    <w:lvl w:ilvl="0">
      <w:start w:val="1"/>
      <w:numFmt w:val="bullet"/>
      <w:pStyle w:val="32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3"/>
  </w:num>
  <w:num w:numId="5">
    <w:abstractNumId w:val="2"/>
  </w:num>
  <w:num w:numId="6">
    <w:abstractNumId w:val="15"/>
  </w:num>
  <w:num w:numId="7">
    <w:abstractNumId w:val="5"/>
  </w:num>
  <w:num w:numId="8">
    <w:abstractNumId w:val="12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14"/>
  </w:num>
  <w:num w:numId="14">
    <w:abstractNumId w:val="8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41"/>
    <w:rsid w:val="00010B0B"/>
    <w:rsid w:val="0013730B"/>
    <w:rsid w:val="001A035B"/>
    <w:rsid w:val="003F2C09"/>
    <w:rsid w:val="004C3892"/>
    <w:rsid w:val="00AE0896"/>
    <w:rsid w:val="00F4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F9E0-0668-4675-94CD-AE11E873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A03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9"/>
    <w:next w:val="a9"/>
    <w:link w:val="1Char"/>
    <w:qFormat/>
    <w:rsid w:val="001A0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9"/>
    <w:next w:val="3"/>
    <w:link w:val="2Char"/>
    <w:qFormat/>
    <w:rsid w:val="001A035B"/>
    <w:pPr>
      <w:keepNext/>
      <w:keepLines/>
      <w:numPr>
        <w:numId w:val="2"/>
      </w:numPr>
      <w:tabs>
        <w:tab w:val="left" w:pos="0"/>
      </w:tabs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</w:rPr>
  </w:style>
  <w:style w:type="paragraph" w:styleId="3">
    <w:name w:val="heading 3"/>
    <w:basedOn w:val="a9"/>
    <w:next w:val="a9"/>
    <w:link w:val="3Char"/>
    <w:qFormat/>
    <w:rsid w:val="001A035B"/>
    <w:pPr>
      <w:keepNext/>
      <w:keepLines/>
      <w:numPr>
        <w:ilvl w:val="1"/>
        <w:numId w:val="2"/>
      </w:numPr>
      <w:tabs>
        <w:tab w:val="left" w:pos="0"/>
      </w:tabs>
      <w:spacing w:before="260" w:after="26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9"/>
    <w:next w:val="a9"/>
    <w:link w:val="4Char"/>
    <w:qFormat/>
    <w:rsid w:val="001A035B"/>
    <w:pPr>
      <w:keepNext/>
      <w:keepLines/>
      <w:numPr>
        <w:ilvl w:val="2"/>
        <w:numId w:val="2"/>
      </w:numPr>
      <w:tabs>
        <w:tab w:val="left" w:pos="0"/>
      </w:tabs>
      <w:spacing w:before="280" w:after="290" w:line="377" w:lineRule="auto"/>
      <w:outlineLvl w:val="3"/>
    </w:pPr>
    <w:rPr>
      <w:rFonts w:ascii="宋体" w:hAnsi="宋体"/>
      <w:b/>
      <w:bCs/>
      <w:sz w:val="24"/>
      <w:szCs w:val="28"/>
    </w:rPr>
  </w:style>
  <w:style w:type="paragraph" w:styleId="5">
    <w:name w:val="heading 5"/>
    <w:basedOn w:val="a9"/>
    <w:next w:val="a9"/>
    <w:link w:val="5Char"/>
    <w:qFormat/>
    <w:rsid w:val="001A035B"/>
    <w:pPr>
      <w:keepNext/>
      <w:keepLines/>
      <w:numPr>
        <w:ilvl w:val="3"/>
        <w:numId w:val="2"/>
      </w:numPr>
      <w:tabs>
        <w:tab w:val="left" w:pos="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qFormat/>
    <w:rsid w:val="001A035B"/>
    <w:pPr>
      <w:keepNext/>
      <w:keepLines/>
      <w:spacing w:before="240" w:after="64" w:line="319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9"/>
    <w:next w:val="aa"/>
    <w:link w:val="7Char"/>
    <w:qFormat/>
    <w:rsid w:val="001A035B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9"/>
    <w:next w:val="aa"/>
    <w:link w:val="8Char"/>
    <w:qFormat/>
    <w:rsid w:val="001A035B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9"/>
    <w:next w:val="aa"/>
    <w:link w:val="9Char"/>
    <w:qFormat/>
    <w:rsid w:val="001A035B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Char">
    <w:name w:val="标题 1 Char"/>
    <w:basedOn w:val="ab"/>
    <w:link w:val="1"/>
    <w:rsid w:val="001A03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b"/>
    <w:link w:val="3"/>
    <w:rsid w:val="001A035B"/>
    <w:rPr>
      <w:rFonts w:ascii="宋体" w:eastAsia="宋体" w:hAnsi="宋体" w:cs="Times New Roman"/>
      <w:b/>
      <w:bCs/>
      <w:sz w:val="28"/>
      <w:szCs w:val="32"/>
    </w:rPr>
  </w:style>
  <w:style w:type="character" w:customStyle="1" w:styleId="2Char">
    <w:name w:val="标题 2 Char"/>
    <w:basedOn w:val="ab"/>
    <w:link w:val="20"/>
    <w:rsid w:val="001A035B"/>
    <w:rPr>
      <w:rFonts w:ascii="宋体" w:eastAsia="宋体" w:hAnsi="宋体" w:cs="Times New Roman"/>
      <w:b/>
      <w:bCs/>
      <w:sz w:val="32"/>
      <w:szCs w:val="32"/>
    </w:rPr>
  </w:style>
  <w:style w:type="character" w:customStyle="1" w:styleId="4Char">
    <w:name w:val="标题 4 Char"/>
    <w:basedOn w:val="ab"/>
    <w:link w:val="4"/>
    <w:rsid w:val="001A035B"/>
    <w:rPr>
      <w:rFonts w:ascii="宋体" w:eastAsia="宋体" w:hAnsi="宋体" w:cs="Times New Roman"/>
      <w:b/>
      <w:bCs/>
      <w:sz w:val="24"/>
      <w:szCs w:val="28"/>
    </w:rPr>
  </w:style>
  <w:style w:type="character" w:customStyle="1" w:styleId="5Char">
    <w:name w:val="标题 5 Char"/>
    <w:basedOn w:val="ab"/>
    <w:link w:val="5"/>
    <w:rsid w:val="001A035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b"/>
    <w:link w:val="6"/>
    <w:rsid w:val="001A035B"/>
    <w:rPr>
      <w:rFonts w:ascii="Cambria" w:eastAsia="宋体" w:hAnsi="Cambria" w:cs="Times New Roman"/>
      <w:b/>
      <w:bCs/>
      <w:sz w:val="24"/>
      <w:szCs w:val="24"/>
    </w:rPr>
  </w:style>
  <w:style w:type="paragraph" w:styleId="aa">
    <w:name w:val="Normal Indent"/>
    <w:basedOn w:val="a9"/>
    <w:link w:val="Char"/>
    <w:rsid w:val="001A035B"/>
    <w:pPr>
      <w:spacing w:line="360" w:lineRule="auto"/>
      <w:ind w:firstLineChars="250" w:firstLine="600"/>
    </w:pPr>
    <w:rPr>
      <w:rFonts w:asciiTheme="minorHAnsi" w:eastAsiaTheme="minorEastAsia" w:hAnsiTheme="minorHAnsi" w:cstheme="minorBidi"/>
      <w:sz w:val="24"/>
    </w:rPr>
  </w:style>
  <w:style w:type="character" w:customStyle="1" w:styleId="Char">
    <w:name w:val="正文缩进 Char"/>
    <w:basedOn w:val="ab"/>
    <w:link w:val="aa"/>
    <w:rsid w:val="001A035B"/>
    <w:rPr>
      <w:sz w:val="24"/>
      <w:szCs w:val="24"/>
    </w:rPr>
  </w:style>
  <w:style w:type="character" w:customStyle="1" w:styleId="7Char">
    <w:name w:val="标题 7 Char"/>
    <w:basedOn w:val="ab"/>
    <w:link w:val="7"/>
    <w:rsid w:val="001A035B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Char">
    <w:name w:val="标题 8 Char"/>
    <w:basedOn w:val="ab"/>
    <w:link w:val="8"/>
    <w:rsid w:val="001A035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b"/>
    <w:link w:val="9"/>
    <w:rsid w:val="001A035B"/>
    <w:rPr>
      <w:rFonts w:ascii="Arial" w:eastAsia="黑体" w:hAnsi="Arial" w:cs="Times New Roman"/>
      <w:szCs w:val="24"/>
    </w:rPr>
  </w:style>
  <w:style w:type="paragraph" w:styleId="ae">
    <w:name w:val="header"/>
    <w:basedOn w:val="a9"/>
    <w:link w:val="Char0"/>
    <w:unhideWhenUsed/>
    <w:rsid w:val="001A0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b"/>
    <w:link w:val="ae"/>
    <w:rsid w:val="001A035B"/>
    <w:rPr>
      <w:sz w:val="18"/>
      <w:szCs w:val="18"/>
    </w:rPr>
  </w:style>
  <w:style w:type="paragraph" w:styleId="af">
    <w:name w:val="footer"/>
    <w:basedOn w:val="a9"/>
    <w:link w:val="Char1"/>
    <w:unhideWhenUsed/>
    <w:rsid w:val="001A0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b"/>
    <w:link w:val="af"/>
    <w:rsid w:val="001A035B"/>
    <w:rPr>
      <w:sz w:val="18"/>
      <w:szCs w:val="18"/>
    </w:rPr>
  </w:style>
  <w:style w:type="character" w:customStyle="1" w:styleId="2Char0">
    <w:name w:val="正文首行缩进 2 Char"/>
    <w:basedOn w:val="Char10"/>
    <w:link w:val="23"/>
    <w:rsid w:val="001A035B"/>
    <w:rPr>
      <w:kern w:val="2"/>
      <w:sz w:val="21"/>
      <w:szCs w:val="24"/>
    </w:rPr>
  </w:style>
  <w:style w:type="character" w:customStyle="1" w:styleId="Char10">
    <w:name w:val="正文文本缩进 Char1"/>
    <w:basedOn w:val="ab"/>
    <w:rsid w:val="001A035B"/>
    <w:rPr>
      <w:kern w:val="2"/>
      <w:sz w:val="21"/>
      <w:szCs w:val="24"/>
    </w:rPr>
  </w:style>
  <w:style w:type="paragraph" w:styleId="23">
    <w:name w:val="Body Text First Indent 2"/>
    <w:basedOn w:val="af0"/>
    <w:link w:val="2Char0"/>
    <w:rsid w:val="001A035B"/>
    <w:pPr>
      <w:ind w:firstLineChars="200" w:firstLine="210"/>
    </w:pPr>
    <w:rPr>
      <w:rFonts w:asciiTheme="minorHAnsi" w:eastAsiaTheme="minorEastAsia" w:hAnsiTheme="minorHAnsi" w:cstheme="minorBidi"/>
    </w:rPr>
  </w:style>
  <w:style w:type="paragraph" w:styleId="af0">
    <w:name w:val="Body Text Indent"/>
    <w:basedOn w:val="a9"/>
    <w:link w:val="Char2"/>
    <w:unhideWhenUsed/>
    <w:rsid w:val="001A035B"/>
    <w:pPr>
      <w:spacing w:after="120"/>
      <w:ind w:leftChars="200" w:left="420"/>
    </w:pPr>
  </w:style>
  <w:style w:type="character" w:customStyle="1" w:styleId="Char2">
    <w:name w:val="正文文本缩进 Char2"/>
    <w:basedOn w:val="ab"/>
    <w:link w:val="af0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basedOn w:val="ab"/>
    <w:rsid w:val="001A035B"/>
  </w:style>
  <w:style w:type="character" w:customStyle="1" w:styleId="CharChar">
    <w:name w:val="三级条标题 Char Char"/>
    <w:link w:val="a3"/>
    <w:rsid w:val="001A035B"/>
    <w:rPr>
      <w:rFonts w:ascii="黑体" w:eastAsia="黑体"/>
      <w:szCs w:val="21"/>
    </w:rPr>
  </w:style>
  <w:style w:type="paragraph" w:customStyle="1" w:styleId="a3">
    <w:name w:val="三级条标题"/>
    <w:basedOn w:val="a2"/>
    <w:next w:val="af1"/>
    <w:link w:val="CharChar"/>
    <w:rsid w:val="001A035B"/>
    <w:pPr>
      <w:numPr>
        <w:ilvl w:val="3"/>
      </w:numPr>
      <w:outlineLvl w:val="4"/>
    </w:pPr>
  </w:style>
  <w:style w:type="paragraph" w:customStyle="1" w:styleId="a2">
    <w:name w:val="二级条标题"/>
    <w:basedOn w:val="a1"/>
    <w:next w:val="af1"/>
    <w:link w:val="CharChar0"/>
    <w:rsid w:val="001A035B"/>
    <w:pPr>
      <w:numPr>
        <w:ilvl w:val="2"/>
      </w:numPr>
      <w:spacing w:beforeLines="0" w:before="50" w:afterLines="0" w:after="50"/>
      <w:outlineLvl w:val="3"/>
    </w:pPr>
    <w:rPr>
      <w:rFonts w:hAnsiTheme="minorHAnsi" w:cstheme="minorBidi"/>
      <w:kern w:val="2"/>
    </w:rPr>
  </w:style>
  <w:style w:type="paragraph" w:customStyle="1" w:styleId="a1">
    <w:name w:val="一级条标题"/>
    <w:next w:val="af1"/>
    <w:rsid w:val="001A035B"/>
    <w:pPr>
      <w:numPr>
        <w:ilvl w:val="1"/>
        <w:numId w:val="7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f1">
    <w:name w:val="段"/>
    <w:link w:val="CharChar1"/>
    <w:rsid w:val="001A035B"/>
    <w:pPr>
      <w:autoSpaceDE w:val="0"/>
      <w:autoSpaceDN w:val="0"/>
      <w:ind w:firstLineChars="200" w:firstLine="200"/>
      <w:jc w:val="both"/>
    </w:pPr>
    <w:rPr>
      <w:rFonts w:ascii="宋体"/>
    </w:rPr>
  </w:style>
  <w:style w:type="character" w:customStyle="1" w:styleId="CharChar1">
    <w:name w:val="段 Char Char"/>
    <w:link w:val="af1"/>
    <w:rsid w:val="001A035B"/>
    <w:rPr>
      <w:rFonts w:ascii="宋体"/>
    </w:rPr>
  </w:style>
  <w:style w:type="character" w:customStyle="1" w:styleId="CharChar0">
    <w:name w:val="二级条标题 Char Char"/>
    <w:link w:val="a2"/>
    <w:rsid w:val="001A035B"/>
    <w:rPr>
      <w:rFonts w:ascii="黑体" w:eastAsia="黑体"/>
      <w:szCs w:val="21"/>
    </w:rPr>
  </w:style>
  <w:style w:type="character" w:customStyle="1" w:styleId="2CharChar">
    <w:name w:val="样式2 Char Char"/>
    <w:basedOn w:val="cr2CharChar"/>
    <w:link w:val="21"/>
    <w:rsid w:val="001A035B"/>
    <w:rPr>
      <w:rFonts w:ascii="Arial" w:eastAsia="黑体" w:hAnsi="Arial"/>
      <w:b/>
      <w:bCs/>
      <w:sz w:val="36"/>
      <w:szCs w:val="32"/>
    </w:rPr>
  </w:style>
  <w:style w:type="character" w:customStyle="1" w:styleId="cr2CharChar">
    <w:name w:val="cr2 Char Char"/>
    <w:link w:val="cr2"/>
    <w:rsid w:val="001A035B"/>
    <w:rPr>
      <w:rFonts w:ascii="Arial" w:eastAsia="黑体" w:hAnsi="Arial"/>
      <w:b/>
      <w:bCs/>
      <w:sz w:val="36"/>
      <w:szCs w:val="32"/>
    </w:rPr>
  </w:style>
  <w:style w:type="paragraph" w:customStyle="1" w:styleId="cr2">
    <w:name w:val="cr2"/>
    <w:basedOn w:val="20"/>
    <w:next w:val="cr3"/>
    <w:link w:val="cr2CharChar"/>
    <w:rsid w:val="001A035B"/>
    <w:pPr>
      <w:pageBreakBefore/>
      <w:spacing w:beforeLines="25" w:before="78" w:afterLines="25" w:after="78" w:line="300" w:lineRule="auto"/>
      <w:jc w:val="left"/>
    </w:pPr>
    <w:rPr>
      <w:rFonts w:ascii="Arial" w:eastAsia="黑体" w:hAnsi="Arial" w:cstheme="minorBidi"/>
      <w:sz w:val="36"/>
    </w:rPr>
  </w:style>
  <w:style w:type="paragraph" w:customStyle="1" w:styleId="cr3">
    <w:name w:val="cr3"/>
    <w:basedOn w:val="3"/>
    <w:next w:val="cr40"/>
    <w:link w:val="cr3CharChar"/>
    <w:rsid w:val="001A035B"/>
    <w:pPr>
      <w:spacing w:beforeLines="25" w:before="78" w:afterLines="25" w:after="78" w:line="300" w:lineRule="auto"/>
    </w:pPr>
    <w:rPr>
      <w:rFonts w:eastAsia="黑体" w:cstheme="minorBidi"/>
      <w:sz w:val="30"/>
      <w:szCs w:val="30"/>
    </w:rPr>
  </w:style>
  <w:style w:type="paragraph" w:customStyle="1" w:styleId="cr40">
    <w:name w:val="cr4"/>
    <w:basedOn w:val="4"/>
    <w:next w:val="a9"/>
    <w:link w:val="cr4CharChar"/>
    <w:rsid w:val="001A035B"/>
    <w:pPr>
      <w:numPr>
        <w:ilvl w:val="0"/>
        <w:numId w:val="0"/>
      </w:numPr>
      <w:tabs>
        <w:tab w:val="left" w:pos="0"/>
      </w:tabs>
      <w:spacing w:line="280" w:lineRule="exact"/>
      <w:ind w:left="1984" w:hanging="708"/>
    </w:pPr>
    <w:rPr>
      <w:rFonts w:ascii="Arial" w:eastAsia="黑体" w:hAnsi="Arial" w:cstheme="minorBidi"/>
      <w:color w:val="000000"/>
      <w:sz w:val="28"/>
    </w:rPr>
  </w:style>
  <w:style w:type="character" w:customStyle="1" w:styleId="cr4CharChar">
    <w:name w:val="cr4 Char Char"/>
    <w:link w:val="cr40"/>
    <w:rsid w:val="001A035B"/>
    <w:rPr>
      <w:rFonts w:ascii="Arial" w:eastAsia="黑体" w:hAnsi="Arial"/>
      <w:b/>
      <w:bCs/>
      <w:color w:val="000000"/>
      <w:sz w:val="28"/>
      <w:szCs w:val="28"/>
    </w:rPr>
  </w:style>
  <w:style w:type="character" w:customStyle="1" w:styleId="cr3CharChar">
    <w:name w:val="cr3 Char Char"/>
    <w:link w:val="cr3"/>
    <w:rsid w:val="001A035B"/>
    <w:rPr>
      <w:rFonts w:ascii="宋体" w:eastAsia="黑体" w:hAnsi="宋体"/>
      <w:b/>
      <w:bCs/>
      <w:sz w:val="30"/>
      <w:szCs w:val="30"/>
    </w:rPr>
  </w:style>
  <w:style w:type="paragraph" w:customStyle="1" w:styleId="21">
    <w:name w:val="样式2"/>
    <w:basedOn w:val="cr2"/>
    <w:link w:val="2CharChar"/>
    <w:rsid w:val="001A035B"/>
    <w:pPr>
      <w:numPr>
        <w:ilvl w:val="1"/>
        <w:numId w:val="5"/>
      </w:numPr>
      <w:adjustRightInd/>
      <w:spacing w:beforeLines="20" w:before="62" w:afterLines="0"/>
    </w:pPr>
  </w:style>
  <w:style w:type="character" w:customStyle="1" w:styleId="HTMLChar">
    <w:name w:val="HTML 预设格式 Char"/>
    <w:basedOn w:val="ab"/>
    <w:link w:val="HTML"/>
    <w:rsid w:val="001A035B"/>
    <w:rPr>
      <w:rFonts w:ascii="Courier New" w:hAnsi="Courier New"/>
    </w:rPr>
  </w:style>
  <w:style w:type="paragraph" w:styleId="HTML">
    <w:name w:val="HTML Preformatted"/>
    <w:basedOn w:val="a9"/>
    <w:link w:val="HTMLChar"/>
    <w:rsid w:val="001A035B"/>
    <w:rPr>
      <w:rFonts w:ascii="Courier New" w:eastAsiaTheme="minorEastAsia" w:hAnsi="Courier New" w:cstheme="minorBidi"/>
      <w:szCs w:val="22"/>
    </w:rPr>
  </w:style>
  <w:style w:type="character" w:customStyle="1" w:styleId="Char11">
    <w:name w:val="批注框文本 Char1"/>
    <w:rsid w:val="001A035B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qFormat/>
    <w:rsid w:val="001A035B"/>
    <w:rPr>
      <w:b/>
      <w:bCs/>
    </w:rPr>
  </w:style>
  <w:style w:type="character" w:customStyle="1" w:styleId="style271">
    <w:name w:val="style271"/>
    <w:rsid w:val="001A035B"/>
    <w:rPr>
      <w:color w:val="FF0000"/>
    </w:rPr>
  </w:style>
  <w:style w:type="character" w:customStyle="1" w:styleId="cataloguedetail-doctitle1">
    <w:name w:val="cataloguedetail-doctitle1"/>
    <w:basedOn w:val="ab"/>
    <w:rsid w:val="001A035B"/>
  </w:style>
  <w:style w:type="character" w:customStyle="1" w:styleId="2Char1">
    <w:name w:val="正文文本缩进 2 Char"/>
    <w:link w:val="24"/>
    <w:rsid w:val="001A035B"/>
    <w:rPr>
      <w:rFonts w:ascii="宋体" w:hAnsi="宋体"/>
      <w:sz w:val="24"/>
      <w:szCs w:val="18"/>
    </w:rPr>
  </w:style>
  <w:style w:type="paragraph" w:styleId="24">
    <w:name w:val="Body Text Indent 2"/>
    <w:basedOn w:val="a9"/>
    <w:link w:val="2Char1"/>
    <w:rsid w:val="001A035B"/>
    <w:pPr>
      <w:widowControl/>
      <w:spacing w:line="360" w:lineRule="auto"/>
      <w:ind w:firstLineChars="200" w:firstLine="480"/>
      <w:jc w:val="left"/>
    </w:pPr>
    <w:rPr>
      <w:rFonts w:ascii="宋体" w:eastAsiaTheme="minorEastAsia" w:hAnsi="宋体" w:cstheme="minorBidi"/>
      <w:sz w:val="24"/>
      <w:szCs w:val="18"/>
    </w:rPr>
  </w:style>
  <w:style w:type="character" w:customStyle="1" w:styleId="5CharChar">
    <w:name w:val="样式5 Char Char"/>
    <w:basedOn w:val="cr5CharChar"/>
    <w:link w:val="52"/>
    <w:rsid w:val="001A035B"/>
    <w:rPr>
      <w:rFonts w:ascii="宋体" w:hAnsi="宋体"/>
      <w:b/>
      <w:bCs/>
      <w:sz w:val="28"/>
      <w:szCs w:val="28"/>
    </w:rPr>
  </w:style>
  <w:style w:type="character" w:customStyle="1" w:styleId="cr5CharChar">
    <w:name w:val="cr5 Char Char"/>
    <w:link w:val="cr5"/>
    <w:rsid w:val="001A035B"/>
    <w:rPr>
      <w:rFonts w:ascii="宋体" w:hAnsi="宋体"/>
      <w:sz w:val="28"/>
      <w:szCs w:val="28"/>
    </w:rPr>
  </w:style>
  <w:style w:type="paragraph" w:customStyle="1" w:styleId="cr5">
    <w:name w:val="cr5"/>
    <w:basedOn w:val="5"/>
    <w:next w:val="a9"/>
    <w:link w:val="cr5CharChar"/>
    <w:rsid w:val="001A035B"/>
    <w:pPr>
      <w:spacing w:before="25" w:after="25" w:line="300" w:lineRule="auto"/>
      <w:ind w:left="1985"/>
      <w:jc w:val="left"/>
    </w:pPr>
    <w:rPr>
      <w:rFonts w:ascii="宋体" w:eastAsiaTheme="minorEastAsia" w:hAnsi="宋体" w:cstheme="minorBidi"/>
      <w:b w:val="0"/>
      <w:bCs w:val="0"/>
    </w:rPr>
  </w:style>
  <w:style w:type="paragraph" w:customStyle="1" w:styleId="52">
    <w:name w:val="样式5"/>
    <w:basedOn w:val="cr5"/>
    <w:link w:val="5CharChar"/>
    <w:rsid w:val="001A035B"/>
    <w:pPr>
      <w:numPr>
        <w:ilvl w:val="0"/>
        <w:numId w:val="0"/>
      </w:numPr>
      <w:ind w:left="1985"/>
    </w:pPr>
    <w:rPr>
      <w:b/>
      <w:bCs/>
    </w:rPr>
  </w:style>
  <w:style w:type="character" w:customStyle="1" w:styleId="HTMLChar0">
    <w:name w:val="HTML 地址 Char"/>
    <w:basedOn w:val="ab"/>
    <w:link w:val="HTML0"/>
    <w:rsid w:val="001A035B"/>
    <w:rPr>
      <w:i/>
      <w:iCs/>
    </w:rPr>
  </w:style>
  <w:style w:type="paragraph" w:styleId="HTML0">
    <w:name w:val="HTML Address"/>
    <w:basedOn w:val="a9"/>
    <w:link w:val="HTMLChar0"/>
    <w:rsid w:val="001A035B"/>
    <w:rPr>
      <w:rFonts w:asciiTheme="minorHAnsi" w:eastAsiaTheme="minorEastAsia" w:hAnsiTheme="minorHAnsi" w:cstheme="minorBidi"/>
      <w:i/>
      <w:iCs/>
      <w:szCs w:val="22"/>
    </w:rPr>
  </w:style>
  <w:style w:type="character" w:customStyle="1" w:styleId="8CharChar">
    <w:name w:val="样式8 Char Char"/>
    <w:link w:val="80"/>
    <w:rsid w:val="001A035B"/>
    <w:rPr>
      <w:rFonts w:ascii="Arial" w:hAnsi="Arial"/>
      <w:sz w:val="24"/>
      <w:szCs w:val="24"/>
    </w:rPr>
  </w:style>
  <w:style w:type="paragraph" w:customStyle="1" w:styleId="80">
    <w:name w:val="样式8"/>
    <w:basedOn w:val="a9"/>
    <w:link w:val="8CharChar"/>
    <w:rsid w:val="001A035B"/>
    <w:pPr>
      <w:spacing w:beforeLines="20" w:before="62" w:afterLines="25" w:after="78" w:line="300" w:lineRule="auto"/>
      <w:ind w:firstLine="420"/>
    </w:pPr>
    <w:rPr>
      <w:rFonts w:ascii="Arial" w:eastAsiaTheme="minorEastAsia" w:hAnsi="Arial" w:cstheme="minorBidi"/>
      <w:sz w:val="24"/>
    </w:rPr>
  </w:style>
  <w:style w:type="character" w:customStyle="1" w:styleId="Char3">
    <w:name w:val="无间隔 Char"/>
    <w:link w:val="af3"/>
    <w:rsid w:val="001A035B"/>
    <w:rPr>
      <w:sz w:val="22"/>
      <w:szCs w:val="21"/>
    </w:rPr>
  </w:style>
  <w:style w:type="paragraph" w:styleId="af3">
    <w:name w:val="No Spacing"/>
    <w:link w:val="Char3"/>
    <w:qFormat/>
    <w:rsid w:val="001A035B"/>
    <w:rPr>
      <w:sz w:val="22"/>
      <w:szCs w:val="21"/>
    </w:rPr>
  </w:style>
  <w:style w:type="character" w:customStyle="1" w:styleId="Char4">
    <w:name w:val="纯文本 Char"/>
    <w:link w:val="af4"/>
    <w:rsid w:val="001A035B"/>
    <w:rPr>
      <w:rFonts w:ascii="宋体" w:hAnsi="Courier New"/>
    </w:rPr>
  </w:style>
  <w:style w:type="paragraph" w:styleId="af4">
    <w:name w:val="Plain Text"/>
    <w:basedOn w:val="a9"/>
    <w:link w:val="Char4"/>
    <w:rsid w:val="001A035B"/>
    <w:rPr>
      <w:rFonts w:ascii="宋体" w:eastAsiaTheme="minorEastAsia" w:hAnsi="Courier New" w:cstheme="minorBidi"/>
      <w:szCs w:val="22"/>
    </w:rPr>
  </w:style>
  <w:style w:type="character" w:customStyle="1" w:styleId="apple-converted-space">
    <w:name w:val="apple-converted-space"/>
    <w:basedOn w:val="ab"/>
    <w:rsid w:val="001A035B"/>
  </w:style>
  <w:style w:type="character" w:customStyle="1" w:styleId="Char5">
    <w:name w:val="正文首行缩进 Char"/>
    <w:basedOn w:val="Char12"/>
    <w:link w:val="af5"/>
    <w:rsid w:val="001A035B"/>
    <w:rPr>
      <w:kern w:val="2"/>
      <w:sz w:val="21"/>
      <w:szCs w:val="24"/>
    </w:rPr>
  </w:style>
  <w:style w:type="character" w:customStyle="1" w:styleId="Char12">
    <w:name w:val="正文文本 Char1"/>
    <w:basedOn w:val="ab"/>
    <w:rsid w:val="001A035B"/>
    <w:rPr>
      <w:kern w:val="2"/>
      <w:sz w:val="21"/>
      <w:szCs w:val="24"/>
    </w:rPr>
  </w:style>
  <w:style w:type="paragraph" w:styleId="af5">
    <w:name w:val="Body Text First Indent"/>
    <w:basedOn w:val="af6"/>
    <w:link w:val="Char5"/>
    <w:rsid w:val="001A035B"/>
    <w:pPr>
      <w:ind w:firstLine="420"/>
    </w:pPr>
    <w:rPr>
      <w:rFonts w:asciiTheme="minorHAnsi" w:eastAsiaTheme="minorEastAsia" w:hAnsiTheme="minorHAnsi" w:cstheme="minorBidi"/>
    </w:rPr>
  </w:style>
  <w:style w:type="paragraph" w:styleId="af6">
    <w:name w:val="Body Text"/>
    <w:basedOn w:val="a9"/>
    <w:link w:val="Char20"/>
    <w:unhideWhenUsed/>
    <w:rsid w:val="001A035B"/>
    <w:pPr>
      <w:spacing w:after="120"/>
    </w:pPr>
  </w:style>
  <w:style w:type="character" w:customStyle="1" w:styleId="Char20">
    <w:name w:val="正文文本 Char2"/>
    <w:basedOn w:val="ab"/>
    <w:link w:val="af6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1CharChar">
    <w:name w:val="正文1 Char Char"/>
    <w:basedOn w:val="Char"/>
    <w:link w:val="10"/>
    <w:rsid w:val="001A035B"/>
    <w:rPr>
      <w:sz w:val="24"/>
      <w:szCs w:val="24"/>
    </w:rPr>
  </w:style>
  <w:style w:type="paragraph" w:customStyle="1" w:styleId="10">
    <w:name w:val="正文1"/>
    <w:basedOn w:val="aa"/>
    <w:link w:val="1CharChar"/>
    <w:rsid w:val="001A035B"/>
    <w:pPr>
      <w:ind w:firstLineChars="200" w:firstLine="200"/>
    </w:pPr>
  </w:style>
  <w:style w:type="character" w:customStyle="1" w:styleId="Char6">
    <w:name w:val="列出段落 Char"/>
    <w:link w:val="af7"/>
    <w:rsid w:val="001A035B"/>
    <w:rPr>
      <w:szCs w:val="24"/>
    </w:rPr>
  </w:style>
  <w:style w:type="paragraph" w:styleId="af7">
    <w:name w:val="List Paragraph"/>
    <w:basedOn w:val="a9"/>
    <w:link w:val="Char6"/>
    <w:qFormat/>
    <w:rsid w:val="001A035B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7">
    <w:name w:val="标题 Char"/>
    <w:basedOn w:val="ab"/>
    <w:link w:val="af8"/>
    <w:rsid w:val="001A035B"/>
    <w:rPr>
      <w:rFonts w:ascii="Cambria" w:hAnsi="Cambria" w:cs="Times New Roman"/>
      <w:b/>
      <w:bCs/>
      <w:sz w:val="32"/>
      <w:szCs w:val="32"/>
    </w:rPr>
  </w:style>
  <w:style w:type="paragraph" w:styleId="af8">
    <w:name w:val="Title"/>
    <w:basedOn w:val="a9"/>
    <w:next w:val="a9"/>
    <w:link w:val="Char7"/>
    <w:qFormat/>
    <w:rsid w:val="001A035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8">
    <w:name w:val="日期 Char"/>
    <w:basedOn w:val="ab"/>
    <w:link w:val="af9"/>
    <w:rsid w:val="001A035B"/>
    <w:rPr>
      <w:sz w:val="24"/>
    </w:rPr>
  </w:style>
  <w:style w:type="paragraph" w:styleId="af9">
    <w:name w:val="Date"/>
    <w:basedOn w:val="a9"/>
    <w:next w:val="a9"/>
    <w:link w:val="Char8"/>
    <w:rsid w:val="001A035B"/>
    <w:pPr>
      <w:spacing w:line="360" w:lineRule="auto"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Char13">
    <w:name w:val="页脚 Char1"/>
    <w:rsid w:val="001A035B"/>
    <w:rPr>
      <w:rFonts w:ascii="Times New Roman" w:eastAsia="宋体" w:hAnsi="Times New Roman" w:cs="Times New Roman"/>
      <w:sz w:val="18"/>
      <w:szCs w:val="18"/>
    </w:rPr>
  </w:style>
  <w:style w:type="character" w:customStyle="1" w:styleId="Char9">
    <w:name w:val="脚注文本 Char"/>
    <w:basedOn w:val="ab"/>
    <w:link w:val="afa"/>
    <w:rsid w:val="001A035B"/>
    <w:rPr>
      <w:sz w:val="18"/>
    </w:rPr>
  </w:style>
  <w:style w:type="paragraph" w:styleId="afa">
    <w:name w:val="footnote text"/>
    <w:basedOn w:val="a9"/>
    <w:link w:val="Char9"/>
    <w:rsid w:val="001A035B"/>
    <w:pPr>
      <w:snapToGrid w:val="0"/>
      <w:spacing w:line="360" w:lineRule="auto"/>
      <w:ind w:firstLine="42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Chara">
    <w:name w:val="正文文本缩进 Char"/>
    <w:rsid w:val="001A035B"/>
    <w:rPr>
      <w:kern w:val="2"/>
      <w:sz w:val="21"/>
      <w:szCs w:val="24"/>
    </w:rPr>
  </w:style>
  <w:style w:type="character" w:customStyle="1" w:styleId="Charb">
    <w:name w:val="结束语 Char"/>
    <w:basedOn w:val="ab"/>
    <w:link w:val="afb"/>
    <w:rsid w:val="001A035B"/>
  </w:style>
  <w:style w:type="paragraph" w:styleId="afb">
    <w:name w:val="Closing"/>
    <w:basedOn w:val="a9"/>
    <w:link w:val="Charb"/>
    <w:rsid w:val="001A035B"/>
    <w:pPr>
      <w:ind w:leftChars="21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r7CharChar">
    <w:name w:val="cr7 Char Char"/>
    <w:link w:val="cr7"/>
    <w:rsid w:val="001A035B"/>
    <w:rPr>
      <w:b/>
      <w:sz w:val="24"/>
      <w:szCs w:val="24"/>
    </w:rPr>
  </w:style>
  <w:style w:type="paragraph" w:customStyle="1" w:styleId="cr7">
    <w:name w:val="cr7"/>
    <w:basedOn w:val="af6"/>
    <w:next w:val="cr8"/>
    <w:link w:val="cr7CharChar"/>
    <w:rsid w:val="001A035B"/>
    <w:pPr>
      <w:spacing w:beforeLines="20" w:before="62" w:afterLines="25" w:after="78" w:line="300" w:lineRule="auto"/>
    </w:pPr>
    <w:rPr>
      <w:rFonts w:asciiTheme="minorHAnsi" w:eastAsiaTheme="minorEastAsia" w:hAnsiTheme="minorHAnsi" w:cstheme="minorBidi"/>
      <w:b/>
      <w:sz w:val="24"/>
    </w:rPr>
  </w:style>
  <w:style w:type="paragraph" w:customStyle="1" w:styleId="cr8">
    <w:name w:val="cr8"/>
    <w:basedOn w:val="af6"/>
    <w:next w:val="cr9"/>
    <w:link w:val="cr8CharChar"/>
    <w:rsid w:val="001A035B"/>
    <w:pPr>
      <w:spacing w:before="25" w:after="25" w:line="300" w:lineRule="auto"/>
    </w:pPr>
    <w:rPr>
      <w:rFonts w:asciiTheme="minorHAnsi" w:eastAsiaTheme="minorEastAsia" w:hAnsiTheme="minorHAnsi" w:cstheme="minorBidi"/>
      <w:b/>
      <w:sz w:val="24"/>
    </w:rPr>
  </w:style>
  <w:style w:type="paragraph" w:customStyle="1" w:styleId="cr9">
    <w:name w:val="cr9"/>
    <w:basedOn w:val="a9"/>
    <w:link w:val="cr9CharChar"/>
    <w:rsid w:val="001A035B"/>
    <w:pPr>
      <w:spacing w:beforeLines="25" w:before="78" w:afterLines="25" w:after="78" w:line="300" w:lineRule="auto"/>
      <w:ind w:firstLine="420"/>
    </w:pPr>
    <w:rPr>
      <w:rFonts w:ascii="Arial" w:eastAsiaTheme="minorEastAsia" w:hAnsi="Arial" w:cstheme="minorBidi"/>
      <w:sz w:val="24"/>
    </w:rPr>
  </w:style>
  <w:style w:type="character" w:customStyle="1" w:styleId="cr9CharChar">
    <w:name w:val="cr9 Char Char"/>
    <w:link w:val="cr9"/>
    <w:rsid w:val="001A035B"/>
    <w:rPr>
      <w:rFonts w:ascii="Arial" w:hAnsi="Arial"/>
      <w:sz w:val="24"/>
      <w:szCs w:val="24"/>
    </w:rPr>
  </w:style>
  <w:style w:type="character" w:customStyle="1" w:styleId="cr8CharChar">
    <w:name w:val="cr8 Char Char"/>
    <w:link w:val="cr8"/>
    <w:rsid w:val="001A035B"/>
    <w:rPr>
      <w:b/>
      <w:sz w:val="24"/>
      <w:szCs w:val="24"/>
    </w:rPr>
  </w:style>
  <w:style w:type="character" w:customStyle="1" w:styleId="Charc">
    <w:name w:val="正文文本 Char"/>
    <w:rsid w:val="001A035B"/>
    <w:rPr>
      <w:szCs w:val="24"/>
    </w:rPr>
  </w:style>
  <w:style w:type="character" w:customStyle="1" w:styleId="7CharChar">
    <w:name w:val="样式7 Char Char"/>
    <w:basedOn w:val="cr7CharChar"/>
    <w:link w:val="70"/>
    <w:rsid w:val="001A035B"/>
    <w:rPr>
      <w:b/>
      <w:sz w:val="24"/>
      <w:szCs w:val="24"/>
    </w:rPr>
  </w:style>
  <w:style w:type="paragraph" w:customStyle="1" w:styleId="70">
    <w:name w:val="样式7"/>
    <w:basedOn w:val="cr7"/>
    <w:link w:val="7CharChar"/>
    <w:rsid w:val="001A035B"/>
  </w:style>
  <w:style w:type="character" w:customStyle="1" w:styleId="MyCharChar">
    <w:name w:val="My正文 Char Char"/>
    <w:link w:val="My"/>
    <w:rsid w:val="001A035B"/>
    <w:rPr>
      <w:rFonts w:ascii="Arial" w:hAnsi="Arial"/>
      <w:sz w:val="24"/>
    </w:rPr>
  </w:style>
  <w:style w:type="paragraph" w:customStyle="1" w:styleId="My">
    <w:name w:val="My正文"/>
    <w:basedOn w:val="a9"/>
    <w:link w:val="MyCharChar"/>
    <w:rsid w:val="001A035B"/>
    <w:pPr>
      <w:adjustRightInd w:val="0"/>
      <w:spacing w:before="120" w:line="360" w:lineRule="auto"/>
      <w:ind w:firstLine="567"/>
      <w:textAlignment w:val="baseline"/>
    </w:pPr>
    <w:rPr>
      <w:rFonts w:ascii="Arial" w:eastAsiaTheme="minorEastAsia" w:hAnsi="Arial" w:cstheme="minorBidi"/>
      <w:sz w:val="24"/>
      <w:szCs w:val="22"/>
    </w:rPr>
  </w:style>
  <w:style w:type="character" w:customStyle="1" w:styleId="Chard">
    <w:name w:val="批注主题 Char"/>
    <w:basedOn w:val="Chare"/>
    <w:link w:val="afc"/>
    <w:rsid w:val="001A035B"/>
    <w:rPr>
      <w:b/>
      <w:bCs/>
      <w:kern w:val="2"/>
      <w:sz w:val="21"/>
      <w:szCs w:val="24"/>
    </w:rPr>
  </w:style>
  <w:style w:type="character" w:customStyle="1" w:styleId="Chare">
    <w:name w:val="批注文字 Char"/>
    <w:basedOn w:val="ab"/>
    <w:rsid w:val="001A035B"/>
    <w:rPr>
      <w:kern w:val="2"/>
      <w:sz w:val="21"/>
      <w:szCs w:val="24"/>
    </w:rPr>
  </w:style>
  <w:style w:type="paragraph" w:styleId="afc">
    <w:name w:val="annotation subject"/>
    <w:basedOn w:val="afd"/>
    <w:next w:val="afd"/>
    <w:link w:val="Chard"/>
    <w:rsid w:val="001A035B"/>
    <w:rPr>
      <w:rFonts w:asciiTheme="minorHAnsi" w:eastAsiaTheme="minorEastAsia" w:hAnsiTheme="minorHAnsi" w:cstheme="minorBidi"/>
      <w:b/>
      <w:bCs/>
    </w:rPr>
  </w:style>
  <w:style w:type="paragraph" w:styleId="afd">
    <w:name w:val="annotation text"/>
    <w:basedOn w:val="a9"/>
    <w:link w:val="Char21"/>
    <w:unhideWhenUsed/>
    <w:rsid w:val="001A035B"/>
    <w:pPr>
      <w:jc w:val="left"/>
    </w:pPr>
  </w:style>
  <w:style w:type="character" w:customStyle="1" w:styleId="Char21">
    <w:name w:val="批注文字 Char2"/>
    <w:basedOn w:val="ab"/>
    <w:link w:val="afd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Charf">
    <w:name w:val="称呼 Char"/>
    <w:basedOn w:val="ab"/>
    <w:link w:val="afe"/>
    <w:rsid w:val="001A035B"/>
  </w:style>
  <w:style w:type="paragraph" w:styleId="afe">
    <w:name w:val="Salutation"/>
    <w:basedOn w:val="a9"/>
    <w:next w:val="a9"/>
    <w:link w:val="Charf"/>
    <w:rsid w:val="001A035B"/>
    <w:rPr>
      <w:rFonts w:asciiTheme="minorHAnsi" w:eastAsiaTheme="minorEastAsia" w:hAnsiTheme="minorHAnsi" w:cstheme="minorBidi"/>
      <w:szCs w:val="22"/>
    </w:rPr>
  </w:style>
  <w:style w:type="character" w:customStyle="1" w:styleId="Char14">
    <w:name w:val="文档结构图 Char1"/>
    <w:rsid w:val="001A035B"/>
    <w:rPr>
      <w:rFonts w:ascii="宋体" w:eastAsia="宋体" w:hAnsi="Times New Roman" w:cs="Times New Roman"/>
      <w:sz w:val="18"/>
      <w:szCs w:val="18"/>
    </w:rPr>
  </w:style>
  <w:style w:type="character" w:customStyle="1" w:styleId="Charf0">
    <w:name w:val="列表 Char"/>
    <w:link w:val="aff"/>
    <w:rsid w:val="001A035B"/>
    <w:rPr>
      <w:szCs w:val="24"/>
    </w:rPr>
  </w:style>
  <w:style w:type="paragraph" w:styleId="aff">
    <w:name w:val="List"/>
    <w:basedOn w:val="a9"/>
    <w:link w:val="Charf0"/>
    <w:rsid w:val="001A035B"/>
    <w:pPr>
      <w:ind w:left="200" w:hangingChars="200" w:hanging="200"/>
    </w:pPr>
    <w:rPr>
      <w:rFonts w:asciiTheme="minorHAnsi" w:eastAsiaTheme="minorEastAsia" w:hAnsiTheme="minorHAnsi" w:cstheme="minorBidi"/>
    </w:rPr>
  </w:style>
  <w:style w:type="character" w:customStyle="1" w:styleId="Char15">
    <w:name w:val="纯文本 Char1"/>
    <w:basedOn w:val="ab"/>
    <w:rsid w:val="001A035B"/>
    <w:rPr>
      <w:rFonts w:ascii="宋体" w:hAnsi="Courier New" w:cs="Courier New"/>
      <w:kern w:val="2"/>
      <w:sz w:val="21"/>
      <w:szCs w:val="21"/>
    </w:rPr>
  </w:style>
  <w:style w:type="character" w:customStyle="1" w:styleId="Charf1">
    <w:name w:val="批注框文本 Char"/>
    <w:basedOn w:val="ab"/>
    <w:link w:val="aff0"/>
    <w:rsid w:val="001A035B"/>
    <w:rPr>
      <w:sz w:val="18"/>
      <w:szCs w:val="18"/>
    </w:rPr>
  </w:style>
  <w:style w:type="paragraph" w:styleId="aff0">
    <w:name w:val="Balloon Text"/>
    <w:basedOn w:val="a9"/>
    <w:link w:val="Charf1"/>
    <w:rsid w:val="001A035B"/>
    <w:rPr>
      <w:rFonts w:asciiTheme="minorHAnsi" w:eastAsiaTheme="minorEastAsia" w:hAnsiTheme="minorHAnsi" w:cstheme="minorBidi"/>
      <w:sz w:val="18"/>
      <w:szCs w:val="18"/>
    </w:rPr>
  </w:style>
  <w:style w:type="character" w:customStyle="1" w:styleId="cr6CharChar">
    <w:name w:val="cr6 Char Char"/>
    <w:link w:val="cr6"/>
    <w:rsid w:val="001A035B"/>
    <w:rPr>
      <w:rFonts w:ascii="Cambria" w:hAnsi="Cambria"/>
      <w:b/>
      <w:bCs/>
      <w:sz w:val="24"/>
      <w:szCs w:val="24"/>
    </w:rPr>
  </w:style>
  <w:style w:type="paragraph" w:customStyle="1" w:styleId="cr6">
    <w:name w:val="cr6"/>
    <w:basedOn w:val="6"/>
    <w:next w:val="cr7"/>
    <w:link w:val="cr6CharChar"/>
    <w:rsid w:val="001A035B"/>
    <w:pPr>
      <w:spacing w:before="25" w:after="25" w:line="300" w:lineRule="auto"/>
    </w:pPr>
    <w:rPr>
      <w:rFonts w:eastAsiaTheme="minorEastAsia" w:cstheme="minorBidi"/>
    </w:rPr>
  </w:style>
  <w:style w:type="character" w:customStyle="1" w:styleId="Char16">
    <w:name w:val="批注文字 Char1"/>
    <w:rsid w:val="001A035B"/>
    <w:rPr>
      <w:rFonts w:ascii="Times New Roman" w:eastAsia="宋体" w:hAnsi="Times New Roman" w:cs="Times New Roman"/>
      <w:szCs w:val="24"/>
    </w:rPr>
  </w:style>
  <w:style w:type="character" w:customStyle="1" w:styleId="cr1CharChar">
    <w:name w:val="cr1 Char Char"/>
    <w:link w:val="cr1"/>
    <w:rsid w:val="001A035B"/>
    <w:rPr>
      <w:rFonts w:ascii="黑体" w:eastAsia="黑体" w:hAnsi="黑体"/>
      <w:b/>
      <w:bCs/>
      <w:kern w:val="44"/>
      <w:sz w:val="44"/>
      <w:szCs w:val="44"/>
    </w:rPr>
  </w:style>
  <w:style w:type="paragraph" w:customStyle="1" w:styleId="cr1">
    <w:name w:val="cr1"/>
    <w:basedOn w:val="1"/>
    <w:next w:val="cr2"/>
    <w:link w:val="cr1CharChar"/>
    <w:rsid w:val="001A035B"/>
    <w:pPr>
      <w:pageBreakBefore/>
      <w:snapToGrid w:val="0"/>
      <w:spacing w:line="720" w:lineRule="auto"/>
      <w:jc w:val="center"/>
    </w:pPr>
    <w:rPr>
      <w:rFonts w:ascii="黑体" w:eastAsia="黑体" w:hAnsi="黑体" w:cstheme="minorBidi"/>
    </w:rPr>
  </w:style>
  <w:style w:type="character" w:customStyle="1" w:styleId="Charf2">
    <w:name w:val="注释标题 Char"/>
    <w:basedOn w:val="ab"/>
    <w:link w:val="aff1"/>
    <w:rsid w:val="001A035B"/>
  </w:style>
  <w:style w:type="paragraph" w:styleId="aff1">
    <w:name w:val="Note Heading"/>
    <w:basedOn w:val="a9"/>
    <w:next w:val="a9"/>
    <w:link w:val="Charf2"/>
    <w:rsid w:val="001A035B"/>
    <w:pPr>
      <w:jc w:val="center"/>
    </w:pPr>
    <w:rPr>
      <w:rFonts w:asciiTheme="minorHAnsi" w:eastAsiaTheme="minorEastAsia" w:hAnsiTheme="minorHAnsi" w:cstheme="minorBidi"/>
      <w:szCs w:val="22"/>
    </w:rPr>
  </w:style>
  <w:style w:type="character" w:customStyle="1" w:styleId="Char17">
    <w:name w:val="批注主题 Char1"/>
    <w:rsid w:val="001A035B"/>
    <w:rPr>
      <w:rFonts w:ascii="Times New Roman" w:eastAsia="宋体" w:hAnsi="Times New Roman" w:cs="Times New Roman"/>
      <w:b/>
      <w:bCs/>
      <w:szCs w:val="24"/>
    </w:rPr>
  </w:style>
  <w:style w:type="character" w:customStyle="1" w:styleId="2Char2">
    <w:name w:val="正文文本 2 Char"/>
    <w:basedOn w:val="ab"/>
    <w:link w:val="25"/>
    <w:rsid w:val="001A035B"/>
  </w:style>
  <w:style w:type="paragraph" w:styleId="25">
    <w:name w:val="Body Text 2"/>
    <w:basedOn w:val="a9"/>
    <w:link w:val="2Char2"/>
    <w:rsid w:val="001A035B"/>
    <w:pPr>
      <w:spacing w:after="120" w:line="48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3CharChar">
    <w:name w:val="样式3 Char Char"/>
    <w:basedOn w:val="cr3CharChar"/>
    <w:link w:val="30"/>
    <w:rsid w:val="001A035B"/>
    <w:rPr>
      <w:rFonts w:ascii="宋体" w:eastAsia="黑体" w:hAnsi="宋体"/>
      <w:b/>
      <w:bCs/>
      <w:sz w:val="30"/>
      <w:szCs w:val="30"/>
    </w:rPr>
  </w:style>
  <w:style w:type="paragraph" w:customStyle="1" w:styleId="30">
    <w:name w:val="样式3"/>
    <w:basedOn w:val="cr3"/>
    <w:link w:val="3CharChar"/>
    <w:rsid w:val="001A035B"/>
    <w:pPr>
      <w:numPr>
        <w:ilvl w:val="2"/>
        <w:numId w:val="5"/>
      </w:numPr>
    </w:pPr>
  </w:style>
  <w:style w:type="character" w:customStyle="1" w:styleId="3Char0">
    <w:name w:val="正文文本 3 Char"/>
    <w:basedOn w:val="ab"/>
    <w:link w:val="33"/>
    <w:rsid w:val="001A035B"/>
    <w:rPr>
      <w:sz w:val="16"/>
      <w:szCs w:val="16"/>
    </w:rPr>
  </w:style>
  <w:style w:type="paragraph" w:styleId="33">
    <w:name w:val="Body Text 3"/>
    <w:basedOn w:val="a9"/>
    <w:link w:val="3Char0"/>
    <w:rsid w:val="001A035B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Char1">
    <w:name w:val="正文文本缩进 3 Char"/>
    <w:link w:val="34"/>
    <w:rsid w:val="001A035B"/>
    <w:rPr>
      <w:sz w:val="24"/>
      <w:szCs w:val="24"/>
    </w:rPr>
  </w:style>
  <w:style w:type="paragraph" w:styleId="34">
    <w:name w:val="Body Text Indent 3"/>
    <w:basedOn w:val="a9"/>
    <w:link w:val="3Char1"/>
    <w:rsid w:val="001A035B"/>
    <w:pPr>
      <w:autoSpaceDE w:val="0"/>
      <w:autoSpaceDN w:val="0"/>
      <w:adjustRightInd w:val="0"/>
      <w:spacing w:line="300" w:lineRule="auto"/>
      <w:ind w:firstLineChars="175" w:firstLine="420"/>
      <w:jc w:val="left"/>
    </w:pPr>
    <w:rPr>
      <w:rFonts w:asciiTheme="minorHAnsi" w:eastAsiaTheme="minorEastAsia" w:hAnsiTheme="minorHAnsi" w:cstheme="minorBidi"/>
      <w:sz w:val="24"/>
    </w:rPr>
  </w:style>
  <w:style w:type="character" w:customStyle="1" w:styleId="Charf3">
    <w:name w:val="宏文本 Char"/>
    <w:basedOn w:val="ab"/>
    <w:link w:val="aff2"/>
    <w:rsid w:val="001A035B"/>
    <w:rPr>
      <w:rFonts w:ascii="Courier New" w:hAnsi="Courier New"/>
      <w:sz w:val="24"/>
      <w:szCs w:val="24"/>
    </w:rPr>
  </w:style>
  <w:style w:type="paragraph" w:styleId="aff2">
    <w:name w:val="macro"/>
    <w:link w:val="Charf3"/>
    <w:rsid w:val="001A035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  <w:szCs w:val="24"/>
    </w:rPr>
  </w:style>
  <w:style w:type="character" w:customStyle="1" w:styleId="Charf4">
    <w:name w:val="签名 Char"/>
    <w:basedOn w:val="ab"/>
    <w:link w:val="aff3"/>
    <w:rsid w:val="001A035B"/>
  </w:style>
  <w:style w:type="paragraph" w:styleId="aff3">
    <w:name w:val="Signature"/>
    <w:basedOn w:val="a9"/>
    <w:link w:val="Charf4"/>
    <w:rsid w:val="001A035B"/>
    <w:pPr>
      <w:ind w:leftChars="21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6CharChar">
    <w:name w:val="样式6 Char Char"/>
    <w:link w:val="60"/>
    <w:rsid w:val="001A035B"/>
    <w:rPr>
      <w:rFonts w:ascii="Cambria" w:hAnsi="Cambria"/>
      <w:sz w:val="24"/>
      <w:szCs w:val="24"/>
    </w:rPr>
  </w:style>
  <w:style w:type="paragraph" w:customStyle="1" w:styleId="60">
    <w:name w:val="样式6"/>
    <w:basedOn w:val="cr6"/>
    <w:link w:val="6CharChar"/>
    <w:rsid w:val="001A035B"/>
    <w:rPr>
      <w:b w:val="0"/>
      <w:bCs w:val="0"/>
    </w:rPr>
  </w:style>
  <w:style w:type="character" w:customStyle="1" w:styleId="Char18">
    <w:name w:val="页眉 Char1"/>
    <w:rsid w:val="001A035B"/>
    <w:rPr>
      <w:rFonts w:ascii="Times New Roman" w:eastAsia="宋体" w:hAnsi="Times New Roman" w:cs="Times New Roman"/>
      <w:sz w:val="18"/>
      <w:szCs w:val="18"/>
    </w:rPr>
  </w:style>
  <w:style w:type="character" w:customStyle="1" w:styleId="1CharChar0">
    <w:name w:val="编号1、 Char Char"/>
    <w:link w:val="11"/>
    <w:rsid w:val="001A035B"/>
    <w:rPr>
      <w:rFonts w:ascii="Arial" w:hAnsi="Arial"/>
      <w:sz w:val="24"/>
      <w:szCs w:val="24"/>
    </w:rPr>
  </w:style>
  <w:style w:type="paragraph" w:customStyle="1" w:styleId="11">
    <w:name w:val="编号1、"/>
    <w:basedOn w:val="af7"/>
    <w:next w:val="af6"/>
    <w:link w:val="1CharChar0"/>
    <w:rsid w:val="001A035B"/>
    <w:pPr>
      <w:spacing w:beforeLines="25" w:before="78" w:afterLines="25" w:after="78" w:line="300" w:lineRule="auto"/>
      <w:ind w:firstLineChars="0" w:firstLine="0"/>
    </w:pPr>
    <w:rPr>
      <w:rFonts w:ascii="Arial" w:hAnsi="Arial"/>
      <w:sz w:val="24"/>
    </w:rPr>
  </w:style>
  <w:style w:type="character" w:customStyle="1" w:styleId="4CharChar">
    <w:name w:val="样式4 Char Char"/>
    <w:link w:val="42"/>
    <w:rsid w:val="001A035B"/>
    <w:rPr>
      <w:rFonts w:ascii="Arial" w:eastAsia="黑体" w:hAnsi="Arial"/>
      <w:color w:val="000000"/>
      <w:sz w:val="28"/>
      <w:szCs w:val="28"/>
    </w:rPr>
  </w:style>
  <w:style w:type="paragraph" w:customStyle="1" w:styleId="42">
    <w:name w:val="样式4"/>
    <w:basedOn w:val="cr40"/>
    <w:link w:val="4CharChar"/>
    <w:rsid w:val="001A035B"/>
    <w:pPr>
      <w:numPr>
        <w:ilvl w:val="3"/>
      </w:numPr>
      <w:ind w:left="568"/>
    </w:pPr>
    <w:rPr>
      <w:b w:val="0"/>
      <w:bCs w:val="0"/>
    </w:rPr>
  </w:style>
  <w:style w:type="character" w:customStyle="1" w:styleId="Charf5">
    <w:name w:val="文档结构图 Char"/>
    <w:link w:val="aff4"/>
    <w:rsid w:val="001A035B"/>
    <w:rPr>
      <w:szCs w:val="24"/>
      <w:shd w:val="clear" w:color="auto" w:fill="000080"/>
    </w:rPr>
  </w:style>
  <w:style w:type="paragraph" w:styleId="aff4">
    <w:name w:val="Document Map"/>
    <w:basedOn w:val="a9"/>
    <w:link w:val="Charf5"/>
    <w:rsid w:val="001A035B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harf6">
    <w:name w:val="信息标题 Char"/>
    <w:basedOn w:val="ab"/>
    <w:link w:val="aff5"/>
    <w:rsid w:val="001A035B"/>
    <w:rPr>
      <w:rFonts w:ascii="Arial" w:hAnsi="Arial"/>
      <w:sz w:val="24"/>
      <w:szCs w:val="24"/>
      <w:shd w:val="pct20" w:color="auto" w:fill="auto"/>
    </w:rPr>
  </w:style>
  <w:style w:type="paragraph" w:styleId="aff5">
    <w:name w:val="Message Header"/>
    <w:basedOn w:val="a9"/>
    <w:link w:val="Charf6"/>
    <w:rsid w:val="001A03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 w:cstheme="minorBidi"/>
      <w:sz w:val="24"/>
      <w:shd w:val="pct20" w:color="auto" w:fill="auto"/>
    </w:rPr>
  </w:style>
  <w:style w:type="character" w:customStyle="1" w:styleId="Charf7">
    <w:name w:val="副标题 Char"/>
    <w:basedOn w:val="ab"/>
    <w:link w:val="aff6"/>
    <w:rsid w:val="001A035B"/>
    <w:rPr>
      <w:rFonts w:ascii="Arial" w:hAnsi="Arial"/>
      <w:b/>
      <w:bCs/>
      <w:kern w:val="28"/>
      <w:sz w:val="32"/>
      <w:szCs w:val="32"/>
    </w:rPr>
  </w:style>
  <w:style w:type="paragraph" w:styleId="aff6">
    <w:name w:val="Subtitle"/>
    <w:basedOn w:val="a9"/>
    <w:link w:val="Charf7"/>
    <w:qFormat/>
    <w:rsid w:val="001A035B"/>
    <w:pPr>
      <w:spacing w:before="240" w:after="60" w:line="312" w:lineRule="auto"/>
      <w:jc w:val="center"/>
      <w:outlineLvl w:val="1"/>
    </w:pPr>
    <w:rPr>
      <w:rFonts w:ascii="Arial" w:eastAsiaTheme="minorEastAsia" w:hAnsi="Arial" w:cstheme="minorBidi"/>
      <w:b/>
      <w:bCs/>
      <w:kern w:val="28"/>
      <w:sz w:val="32"/>
      <w:szCs w:val="32"/>
    </w:rPr>
  </w:style>
  <w:style w:type="character" w:customStyle="1" w:styleId="1CharChar1">
    <w:name w:val="样式1 Char Char"/>
    <w:link w:val="12"/>
    <w:rsid w:val="001A035B"/>
    <w:rPr>
      <w:rFonts w:ascii="黑体" w:eastAsia="黑体" w:hAnsi="黑体"/>
      <w:kern w:val="44"/>
      <w:sz w:val="44"/>
      <w:szCs w:val="44"/>
    </w:rPr>
  </w:style>
  <w:style w:type="paragraph" w:customStyle="1" w:styleId="12">
    <w:name w:val="样式1"/>
    <w:basedOn w:val="cr1"/>
    <w:link w:val="1CharChar1"/>
    <w:rsid w:val="001A035B"/>
    <w:rPr>
      <w:b w:val="0"/>
      <w:bCs w:val="0"/>
    </w:rPr>
  </w:style>
  <w:style w:type="character" w:customStyle="1" w:styleId="2Char10">
    <w:name w:val="正文文本缩进 2 Char1"/>
    <w:basedOn w:val="ab"/>
    <w:rsid w:val="001A035B"/>
    <w:rPr>
      <w:kern w:val="2"/>
      <w:sz w:val="21"/>
      <w:szCs w:val="24"/>
    </w:rPr>
  </w:style>
  <w:style w:type="character" w:customStyle="1" w:styleId="Charf8">
    <w:name w:val="尾注文本 Char"/>
    <w:basedOn w:val="ab"/>
    <w:link w:val="aff7"/>
    <w:rsid w:val="001A035B"/>
  </w:style>
  <w:style w:type="paragraph" w:styleId="aff7">
    <w:name w:val="endnote text"/>
    <w:basedOn w:val="a9"/>
    <w:link w:val="Charf8"/>
    <w:rsid w:val="001A035B"/>
    <w:pPr>
      <w:snapToGrid w:val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f9">
    <w:name w:val="电子邮件签名 Char"/>
    <w:basedOn w:val="ab"/>
    <w:link w:val="aff8"/>
    <w:rsid w:val="001A035B"/>
  </w:style>
  <w:style w:type="paragraph" w:styleId="aff8">
    <w:name w:val="E-mail Signature"/>
    <w:basedOn w:val="a9"/>
    <w:link w:val="Charf9"/>
    <w:rsid w:val="001A035B"/>
    <w:rPr>
      <w:rFonts w:asciiTheme="minorHAnsi" w:eastAsiaTheme="minorEastAsia" w:hAnsiTheme="minorHAnsi" w:cstheme="minorBidi"/>
      <w:szCs w:val="22"/>
    </w:rPr>
  </w:style>
  <w:style w:type="character" w:customStyle="1" w:styleId="9CharChar">
    <w:name w:val="样式9 Char Char"/>
    <w:link w:val="90"/>
    <w:rsid w:val="001A035B"/>
    <w:rPr>
      <w:sz w:val="24"/>
      <w:szCs w:val="24"/>
    </w:rPr>
  </w:style>
  <w:style w:type="paragraph" w:customStyle="1" w:styleId="90">
    <w:name w:val="样式9"/>
    <w:basedOn w:val="cr8"/>
    <w:link w:val="9CharChar"/>
    <w:rsid w:val="001A035B"/>
    <w:rPr>
      <w:b w:val="0"/>
    </w:rPr>
  </w:style>
  <w:style w:type="character" w:customStyle="1" w:styleId="Charfa">
    <w:name w:val="题注 Char"/>
    <w:link w:val="aff9"/>
    <w:rsid w:val="001A035B"/>
    <w:rPr>
      <w:rFonts w:ascii="Arial" w:eastAsia="黑体" w:hAnsi="Arial" w:cs="Arial"/>
    </w:rPr>
  </w:style>
  <w:style w:type="paragraph" w:styleId="aff9">
    <w:name w:val="caption"/>
    <w:basedOn w:val="a9"/>
    <w:next w:val="a9"/>
    <w:link w:val="Charfa"/>
    <w:qFormat/>
    <w:rsid w:val="001A035B"/>
    <w:pPr>
      <w:spacing w:line="360" w:lineRule="auto"/>
      <w:ind w:firstLineChars="200" w:firstLine="420"/>
    </w:pPr>
    <w:rPr>
      <w:rFonts w:ascii="Arial" w:eastAsia="黑体" w:hAnsi="Arial" w:cs="Arial"/>
      <w:szCs w:val="22"/>
    </w:rPr>
  </w:style>
  <w:style w:type="character" w:customStyle="1" w:styleId="3Char10">
    <w:name w:val="正文文本缩进 3 Char1"/>
    <w:basedOn w:val="ab"/>
    <w:rsid w:val="001A035B"/>
    <w:rPr>
      <w:kern w:val="2"/>
      <w:sz w:val="16"/>
      <w:szCs w:val="16"/>
    </w:rPr>
  </w:style>
  <w:style w:type="paragraph" w:styleId="22">
    <w:name w:val="List Bullet 2"/>
    <w:basedOn w:val="a9"/>
    <w:rsid w:val="001A035B"/>
    <w:pPr>
      <w:numPr>
        <w:numId w:val="1"/>
      </w:numPr>
      <w:tabs>
        <w:tab w:val="left" w:pos="780"/>
      </w:tabs>
    </w:pPr>
    <w:rPr>
      <w:szCs w:val="20"/>
    </w:rPr>
  </w:style>
  <w:style w:type="paragraph" w:styleId="affa">
    <w:name w:val="Block Text"/>
    <w:basedOn w:val="a9"/>
    <w:rsid w:val="001A035B"/>
    <w:pPr>
      <w:spacing w:after="120"/>
      <w:ind w:leftChars="700" w:left="1440" w:rightChars="700" w:right="1440"/>
    </w:pPr>
    <w:rPr>
      <w:szCs w:val="20"/>
    </w:rPr>
  </w:style>
  <w:style w:type="paragraph" w:styleId="35">
    <w:name w:val="List 3"/>
    <w:basedOn w:val="a9"/>
    <w:rsid w:val="001A035B"/>
    <w:pPr>
      <w:ind w:leftChars="400" w:left="100" w:hangingChars="200" w:hanging="200"/>
    </w:pPr>
    <w:rPr>
      <w:szCs w:val="20"/>
    </w:rPr>
  </w:style>
  <w:style w:type="character" w:customStyle="1" w:styleId="Char19">
    <w:name w:val="信息标题 Char1"/>
    <w:basedOn w:val="ab"/>
    <w:uiPriority w:val="99"/>
    <w:semiHidden/>
    <w:rsid w:val="001A035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2Char11">
    <w:name w:val="正文首行缩进 2 Char1"/>
    <w:basedOn w:val="Char2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styleId="40">
    <w:name w:val="List Number 4"/>
    <w:basedOn w:val="a9"/>
    <w:rsid w:val="001A035B"/>
    <w:pPr>
      <w:numPr>
        <w:numId w:val="3"/>
      </w:numPr>
      <w:tabs>
        <w:tab w:val="left" w:pos="1620"/>
      </w:tabs>
    </w:pPr>
    <w:rPr>
      <w:szCs w:val="20"/>
    </w:rPr>
  </w:style>
  <w:style w:type="paragraph" w:styleId="36">
    <w:name w:val="toc 3"/>
    <w:basedOn w:val="a9"/>
    <w:next w:val="a9"/>
    <w:rsid w:val="001A035B"/>
    <w:pPr>
      <w:ind w:leftChars="400" w:left="840"/>
    </w:pPr>
  </w:style>
  <w:style w:type="paragraph" w:styleId="31">
    <w:name w:val="List Number 3"/>
    <w:basedOn w:val="a9"/>
    <w:rsid w:val="001A035B"/>
    <w:pPr>
      <w:numPr>
        <w:numId w:val="4"/>
      </w:numPr>
      <w:tabs>
        <w:tab w:val="left" w:pos="1200"/>
      </w:tabs>
    </w:pPr>
    <w:rPr>
      <w:szCs w:val="20"/>
    </w:rPr>
  </w:style>
  <w:style w:type="paragraph" w:styleId="53">
    <w:name w:val="toc 5"/>
    <w:basedOn w:val="a9"/>
    <w:next w:val="a9"/>
    <w:rsid w:val="001A035B"/>
    <w:pPr>
      <w:ind w:leftChars="300" w:left="300"/>
    </w:pPr>
  </w:style>
  <w:style w:type="paragraph" w:customStyle="1" w:styleId="cr4">
    <w:name w:val="样式 cr4 + 左"/>
    <w:basedOn w:val="cr40"/>
    <w:rsid w:val="001A035B"/>
    <w:pPr>
      <w:numPr>
        <w:ilvl w:val="3"/>
        <w:numId w:val="5"/>
      </w:numPr>
      <w:jc w:val="left"/>
    </w:pPr>
    <w:rPr>
      <w:rFonts w:cs="宋体"/>
      <w:szCs w:val="20"/>
    </w:rPr>
  </w:style>
  <w:style w:type="paragraph" w:styleId="26">
    <w:name w:val="List Continue 2"/>
    <w:basedOn w:val="a9"/>
    <w:rsid w:val="001A035B"/>
    <w:pPr>
      <w:spacing w:after="120"/>
      <w:ind w:leftChars="400" w:left="840"/>
    </w:pPr>
    <w:rPr>
      <w:szCs w:val="20"/>
    </w:rPr>
  </w:style>
  <w:style w:type="character" w:customStyle="1" w:styleId="Char22">
    <w:name w:val="批注主题 Char2"/>
    <w:basedOn w:val="Char21"/>
    <w:uiPriority w:val="99"/>
    <w:semiHidden/>
    <w:rsid w:val="001A035B"/>
    <w:rPr>
      <w:rFonts w:ascii="Times New Roman" w:eastAsia="宋体" w:hAnsi="Times New Roman" w:cs="Times New Roman"/>
      <w:b/>
      <w:bCs/>
      <w:szCs w:val="24"/>
    </w:rPr>
  </w:style>
  <w:style w:type="character" w:customStyle="1" w:styleId="Char1a">
    <w:name w:val="结束语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styleId="affb">
    <w:name w:val="table of authorities"/>
    <w:basedOn w:val="a9"/>
    <w:next w:val="a9"/>
    <w:rsid w:val="001A035B"/>
    <w:pPr>
      <w:ind w:leftChars="200" w:left="420"/>
    </w:pPr>
    <w:rPr>
      <w:szCs w:val="20"/>
    </w:rPr>
  </w:style>
  <w:style w:type="character" w:customStyle="1" w:styleId="Char1b">
    <w:name w:val="日期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styleId="affc">
    <w:name w:val="Revision"/>
    <w:rsid w:val="001A035B"/>
    <w:rPr>
      <w:rFonts w:ascii="Times New Roman" w:eastAsia="宋体" w:hAnsi="Times New Roman" w:cs="Times New Roman"/>
      <w:szCs w:val="24"/>
    </w:rPr>
  </w:style>
  <w:style w:type="paragraph" w:styleId="81">
    <w:name w:val="toc 8"/>
    <w:basedOn w:val="a9"/>
    <w:next w:val="a9"/>
    <w:rsid w:val="001A035B"/>
    <w:pPr>
      <w:ind w:leftChars="1400" w:left="2940"/>
    </w:pPr>
    <w:rPr>
      <w:szCs w:val="20"/>
    </w:rPr>
  </w:style>
  <w:style w:type="paragraph" w:styleId="32">
    <w:name w:val="List Bullet 3"/>
    <w:basedOn w:val="a9"/>
    <w:rsid w:val="001A035B"/>
    <w:pPr>
      <w:numPr>
        <w:numId w:val="6"/>
      </w:numPr>
      <w:tabs>
        <w:tab w:val="left" w:pos="1200"/>
      </w:tabs>
    </w:pPr>
    <w:rPr>
      <w:szCs w:val="20"/>
    </w:rPr>
  </w:style>
  <w:style w:type="character" w:customStyle="1" w:styleId="Char1c">
    <w:name w:val="副标题 Char1"/>
    <w:basedOn w:val="ab"/>
    <w:uiPriority w:val="11"/>
    <w:rsid w:val="001A03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71">
    <w:name w:val="toc 7"/>
    <w:basedOn w:val="a9"/>
    <w:next w:val="a9"/>
    <w:rsid w:val="001A035B"/>
    <w:pPr>
      <w:ind w:leftChars="500" w:left="500"/>
    </w:pPr>
  </w:style>
  <w:style w:type="paragraph" w:styleId="43">
    <w:name w:val="List Continue 4"/>
    <w:basedOn w:val="a9"/>
    <w:rsid w:val="001A035B"/>
    <w:pPr>
      <w:spacing w:after="120"/>
      <w:ind w:leftChars="800" w:left="1680"/>
    </w:pPr>
    <w:rPr>
      <w:szCs w:val="20"/>
    </w:rPr>
  </w:style>
  <w:style w:type="paragraph" w:customStyle="1" w:styleId="Default">
    <w:name w:val="Default"/>
    <w:rsid w:val="001A035B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styleId="13">
    <w:name w:val="toc 1"/>
    <w:basedOn w:val="a9"/>
    <w:next w:val="a9"/>
    <w:rsid w:val="001A035B"/>
  </w:style>
  <w:style w:type="paragraph" w:customStyle="1" w:styleId="affd">
    <w:name w:val="图表脚注"/>
    <w:next w:val="af1"/>
    <w:rsid w:val="001A035B"/>
    <w:pPr>
      <w:ind w:leftChars="200" w:left="300" w:hangingChars="100" w:hanging="100"/>
      <w:jc w:val="both"/>
    </w:pPr>
    <w:rPr>
      <w:rFonts w:ascii="宋体" w:eastAsia="宋体" w:hAnsi="Times New Roman" w:cs="宋体"/>
      <w:kern w:val="0"/>
      <w:sz w:val="18"/>
      <w:szCs w:val="18"/>
    </w:rPr>
  </w:style>
  <w:style w:type="character" w:customStyle="1" w:styleId="Char1d">
    <w:name w:val="正文首行缩进 Char1"/>
    <w:basedOn w:val="Char20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2Char12">
    <w:name w:val="正文文本 2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2Char20">
    <w:name w:val="正文文本缩进 2 Char2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styleId="37">
    <w:name w:val="index 3"/>
    <w:basedOn w:val="a9"/>
    <w:next w:val="a9"/>
    <w:rsid w:val="001A035B"/>
    <w:pPr>
      <w:ind w:leftChars="400" w:left="400"/>
    </w:pPr>
    <w:rPr>
      <w:szCs w:val="20"/>
    </w:rPr>
  </w:style>
  <w:style w:type="paragraph" w:styleId="affe">
    <w:name w:val="Normal (Web)"/>
    <w:basedOn w:val="a9"/>
    <w:rsid w:val="001A035B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character" w:customStyle="1" w:styleId="Char1e">
    <w:name w:val="电子邮件签名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Char1f">
    <w:name w:val="称呼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character" w:customStyle="1" w:styleId="HTMLChar1">
    <w:name w:val="HTML 地址 Char1"/>
    <w:basedOn w:val="ab"/>
    <w:uiPriority w:val="99"/>
    <w:semiHidden/>
    <w:rsid w:val="001A035B"/>
    <w:rPr>
      <w:rFonts w:ascii="Times New Roman" w:eastAsia="宋体" w:hAnsi="Times New Roman" w:cs="Times New Roman"/>
      <w:i/>
      <w:iCs/>
      <w:szCs w:val="24"/>
    </w:rPr>
  </w:style>
  <w:style w:type="paragraph" w:styleId="61">
    <w:name w:val="index 6"/>
    <w:basedOn w:val="a9"/>
    <w:next w:val="a9"/>
    <w:rsid w:val="001A035B"/>
    <w:pPr>
      <w:ind w:leftChars="1000" w:left="1000"/>
    </w:pPr>
    <w:rPr>
      <w:szCs w:val="20"/>
    </w:rPr>
  </w:style>
  <w:style w:type="paragraph" w:styleId="91">
    <w:name w:val="index 9"/>
    <w:basedOn w:val="a9"/>
    <w:next w:val="a9"/>
    <w:rsid w:val="001A035B"/>
    <w:pPr>
      <w:ind w:leftChars="1600" w:left="1600"/>
    </w:pPr>
    <w:rPr>
      <w:szCs w:val="20"/>
    </w:rPr>
  </w:style>
  <w:style w:type="paragraph" w:styleId="a7">
    <w:name w:val="List Bullet"/>
    <w:basedOn w:val="a9"/>
    <w:rsid w:val="001A035B"/>
    <w:pPr>
      <w:numPr>
        <w:numId w:val="8"/>
      </w:numPr>
      <w:tabs>
        <w:tab w:val="left" w:pos="360"/>
      </w:tabs>
    </w:pPr>
    <w:rPr>
      <w:szCs w:val="20"/>
    </w:rPr>
  </w:style>
  <w:style w:type="paragraph" w:styleId="54">
    <w:name w:val="List Continue 5"/>
    <w:basedOn w:val="a9"/>
    <w:rsid w:val="001A035B"/>
    <w:pPr>
      <w:spacing w:after="120"/>
      <w:ind w:leftChars="1000" w:left="2100"/>
    </w:pPr>
    <w:rPr>
      <w:szCs w:val="20"/>
    </w:rPr>
  </w:style>
  <w:style w:type="paragraph" w:customStyle="1" w:styleId="xl72">
    <w:name w:val="xl72"/>
    <w:basedOn w:val="a9"/>
    <w:rsid w:val="001A035B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styleId="afff">
    <w:name w:val="envelope address"/>
    <w:basedOn w:val="a9"/>
    <w:rsid w:val="001A035B"/>
    <w:pPr>
      <w:snapToGrid w:val="0"/>
      <w:ind w:leftChars="1400" w:left="100"/>
    </w:pPr>
    <w:rPr>
      <w:rFonts w:ascii="Arial" w:hAnsi="Arial" w:cs="Arial"/>
      <w:sz w:val="24"/>
    </w:rPr>
  </w:style>
  <w:style w:type="paragraph" w:styleId="27">
    <w:name w:val="index 2"/>
    <w:basedOn w:val="a9"/>
    <w:next w:val="a9"/>
    <w:rsid w:val="001A035B"/>
    <w:pPr>
      <w:ind w:leftChars="200" w:left="200"/>
    </w:pPr>
    <w:rPr>
      <w:szCs w:val="20"/>
    </w:rPr>
  </w:style>
  <w:style w:type="paragraph" w:customStyle="1" w:styleId="110">
    <w:name w:val="正文11"/>
    <w:basedOn w:val="a9"/>
    <w:rsid w:val="001A035B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styleId="28">
    <w:name w:val="toc 2"/>
    <w:basedOn w:val="a9"/>
    <w:next w:val="a9"/>
    <w:rsid w:val="001A035B"/>
    <w:pPr>
      <w:ind w:leftChars="200" w:left="420"/>
    </w:pPr>
  </w:style>
  <w:style w:type="paragraph" w:styleId="2">
    <w:name w:val="List Number 2"/>
    <w:basedOn w:val="a9"/>
    <w:rsid w:val="001A035B"/>
    <w:pPr>
      <w:numPr>
        <w:numId w:val="9"/>
      </w:numPr>
      <w:tabs>
        <w:tab w:val="left" w:pos="780"/>
      </w:tabs>
    </w:pPr>
    <w:rPr>
      <w:szCs w:val="20"/>
    </w:rPr>
  </w:style>
  <w:style w:type="paragraph" w:customStyle="1" w:styleId="xl73">
    <w:name w:val="xl73"/>
    <w:basedOn w:val="a9"/>
    <w:rsid w:val="001A035B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kern w:val="0"/>
      <w:sz w:val="20"/>
      <w:szCs w:val="20"/>
    </w:rPr>
  </w:style>
  <w:style w:type="character" w:customStyle="1" w:styleId="Char1f0">
    <w:name w:val="宏文本 Char1"/>
    <w:basedOn w:val="ab"/>
    <w:uiPriority w:val="99"/>
    <w:semiHidden/>
    <w:rsid w:val="001A035B"/>
    <w:rPr>
      <w:rFonts w:ascii="Courier New" w:eastAsia="宋体" w:hAnsi="Courier New" w:cs="Courier New"/>
      <w:sz w:val="24"/>
      <w:szCs w:val="24"/>
    </w:rPr>
  </w:style>
  <w:style w:type="paragraph" w:styleId="29">
    <w:name w:val="List 2"/>
    <w:basedOn w:val="a9"/>
    <w:rsid w:val="001A035B"/>
    <w:pPr>
      <w:ind w:leftChars="200" w:left="100" w:hangingChars="200" w:hanging="200"/>
    </w:pPr>
    <w:rPr>
      <w:szCs w:val="20"/>
    </w:rPr>
  </w:style>
  <w:style w:type="paragraph" w:styleId="51">
    <w:name w:val="List Number 5"/>
    <w:basedOn w:val="a9"/>
    <w:rsid w:val="001A035B"/>
    <w:pPr>
      <w:numPr>
        <w:numId w:val="10"/>
      </w:numPr>
      <w:tabs>
        <w:tab w:val="left" w:pos="2040"/>
      </w:tabs>
    </w:pPr>
    <w:rPr>
      <w:szCs w:val="20"/>
    </w:rPr>
  </w:style>
  <w:style w:type="paragraph" w:styleId="afff0">
    <w:name w:val="toa heading"/>
    <w:basedOn w:val="a9"/>
    <w:next w:val="a9"/>
    <w:rsid w:val="001A035B"/>
    <w:pPr>
      <w:spacing w:before="120"/>
    </w:pPr>
    <w:rPr>
      <w:rFonts w:ascii="Arial" w:hAnsi="Arial" w:cs="Arial"/>
      <w:sz w:val="24"/>
    </w:rPr>
  </w:style>
  <w:style w:type="character" w:customStyle="1" w:styleId="Char1f1">
    <w:name w:val="注释标题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styleId="41">
    <w:name w:val="List Bullet 4"/>
    <w:basedOn w:val="a9"/>
    <w:rsid w:val="001A035B"/>
    <w:pPr>
      <w:numPr>
        <w:numId w:val="11"/>
      </w:numPr>
      <w:tabs>
        <w:tab w:val="left" w:pos="1620"/>
      </w:tabs>
    </w:pPr>
    <w:rPr>
      <w:szCs w:val="20"/>
    </w:rPr>
  </w:style>
  <w:style w:type="paragraph" w:styleId="38">
    <w:name w:val="List Continue 3"/>
    <w:basedOn w:val="a9"/>
    <w:rsid w:val="001A035B"/>
    <w:pPr>
      <w:spacing w:after="120"/>
      <w:ind w:leftChars="600" w:left="1260"/>
    </w:pPr>
    <w:rPr>
      <w:szCs w:val="20"/>
    </w:rPr>
  </w:style>
  <w:style w:type="paragraph" w:styleId="50">
    <w:name w:val="List Bullet 5"/>
    <w:basedOn w:val="a9"/>
    <w:rsid w:val="001A035B"/>
    <w:pPr>
      <w:numPr>
        <w:numId w:val="12"/>
      </w:numPr>
      <w:tabs>
        <w:tab w:val="left" w:pos="2040"/>
      </w:tabs>
    </w:pPr>
    <w:rPr>
      <w:szCs w:val="20"/>
    </w:rPr>
  </w:style>
  <w:style w:type="paragraph" w:customStyle="1" w:styleId="xl67">
    <w:name w:val="xl67"/>
    <w:basedOn w:val="a9"/>
    <w:rsid w:val="001A035B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0"/>
      <w:szCs w:val="20"/>
    </w:rPr>
  </w:style>
  <w:style w:type="paragraph" w:styleId="82">
    <w:name w:val="index 8"/>
    <w:basedOn w:val="a9"/>
    <w:next w:val="a9"/>
    <w:rsid w:val="001A035B"/>
    <w:pPr>
      <w:ind w:leftChars="1400" w:left="1400"/>
    </w:pPr>
    <w:rPr>
      <w:szCs w:val="20"/>
    </w:rPr>
  </w:style>
  <w:style w:type="paragraph" w:styleId="afff1">
    <w:name w:val="envelope return"/>
    <w:basedOn w:val="a9"/>
    <w:rsid w:val="001A035B"/>
    <w:pPr>
      <w:snapToGrid w:val="0"/>
    </w:pPr>
    <w:rPr>
      <w:rFonts w:ascii="Arial" w:hAnsi="Arial" w:cs="Arial"/>
      <w:szCs w:val="20"/>
    </w:rPr>
  </w:style>
  <w:style w:type="paragraph" w:styleId="44">
    <w:name w:val="List 4"/>
    <w:basedOn w:val="a9"/>
    <w:rsid w:val="001A035B"/>
    <w:pPr>
      <w:ind w:leftChars="600" w:left="100" w:hangingChars="200" w:hanging="200"/>
    </w:pPr>
    <w:rPr>
      <w:szCs w:val="20"/>
    </w:rPr>
  </w:style>
  <w:style w:type="character" w:customStyle="1" w:styleId="Char1f2">
    <w:name w:val="尾注文本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styleId="a8">
    <w:name w:val="List Number"/>
    <w:basedOn w:val="a9"/>
    <w:rsid w:val="001A035B"/>
    <w:pPr>
      <w:numPr>
        <w:numId w:val="13"/>
      </w:numPr>
      <w:tabs>
        <w:tab w:val="left" w:pos="360"/>
      </w:tabs>
    </w:pPr>
    <w:rPr>
      <w:szCs w:val="20"/>
    </w:rPr>
  </w:style>
  <w:style w:type="paragraph" w:styleId="45">
    <w:name w:val="index 4"/>
    <w:basedOn w:val="a9"/>
    <w:next w:val="a9"/>
    <w:rsid w:val="001A035B"/>
    <w:pPr>
      <w:ind w:leftChars="600" w:left="600"/>
    </w:pPr>
    <w:rPr>
      <w:szCs w:val="20"/>
    </w:rPr>
  </w:style>
  <w:style w:type="character" w:customStyle="1" w:styleId="Char23">
    <w:name w:val="纯文本 Char2"/>
    <w:basedOn w:val="ab"/>
    <w:uiPriority w:val="99"/>
    <w:semiHidden/>
    <w:rsid w:val="001A035B"/>
    <w:rPr>
      <w:rFonts w:ascii="宋体" w:eastAsia="宋体" w:hAnsi="Courier New" w:cs="Courier New"/>
      <w:szCs w:val="21"/>
    </w:rPr>
  </w:style>
  <w:style w:type="character" w:customStyle="1" w:styleId="Char24">
    <w:name w:val="批注框文本 Char2"/>
    <w:basedOn w:val="ab"/>
    <w:uiPriority w:val="99"/>
    <w:semiHidden/>
    <w:rsid w:val="001A035B"/>
    <w:rPr>
      <w:rFonts w:ascii="Times New Roman" w:eastAsia="宋体" w:hAnsi="Times New Roman" w:cs="Times New Roman"/>
      <w:sz w:val="18"/>
      <w:szCs w:val="18"/>
    </w:rPr>
  </w:style>
  <w:style w:type="character" w:customStyle="1" w:styleId="Char25">
    <w:name w:val="文档结构图 Char2"/>
    <w:basedOn w:val="ab"/>
    <w:uiPriority w:val="99"/>
    <w:semiHidden/>
    <w:rsid w:val="001A035B"/>
    <w:rPr>
      <w:rFonts w:ascii="Microsoft YaHei UI" w:eastAsia="Microsoft YaHei UI" w:hAnsi="Times New Roman" w:cs="Times New Roman"/>
      <w:sz w:val="18"/>
      <w:szCs w:val="18"/>
    </w:rPr>
  </w:style>
  <w:style w:type="paragraph" w:styleId="55">
    <w:name w:val="index 5"/>
    <w:basedOn w:val="a9"/>
    <w:next w:val="a9"/>
    <w:rsid w:val="001A035B"/>
    <w:pPr>
      <w:ind w:leftChars="800" w:left="800"/>
    </w:pPr>
    <w:rPr>
      <w:szCs w:val="20"/>
    </w:rPr>
  </w:style>
  <w:style w:type="paragraph" w:customStyle="1" w:styleId="afff2">
    <w:name w:val="列项——"/>
    <w:rsid w:val="001A035B"/>
    <w:pPr>
      <w:widowControl w:val="0"/>
      <w:tabs>
        <w:tab w:val="left" w:pos="1140"/>
      </w:tabs>
      <w:ind w:left="84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69">
    <w:name w:val="xl69"/>
    <w:basedOn w:val="a9"/>
    <w:rsid w:val="001A035B"/>
    <w:pPr>
      <w:widowControl/>
      <w:spacing w:before="100" w:beforeAutospacing="1" w:after="100" w:afterAutospacing="1"/>
      <w:jc w:val="center"/>
      <w:textAlignment w:val="top"/>
    </w:pPr>
    <w:rPr>
      <w:kern w:val="0"/>
      <w:sz w:val="20"/>
      <w:szCs w:val="20"/>
    </w:rPr>
  </w:style>
  <w:style w:type="character" w:customStyle="1" w:styleId="3Char11">
    <w:name w:val="正文文本 3 Char1"/>
    <w:basedOn w:val="ab"/>
    <w:uiPriority w:val="99"/>
    <w:semiHidden/>
    <w:rsid w:val="001A035B"/>
    <w:rPr>
      <w:rFonts w:ascii="Times New Roman" w:eastAsia="宋体" w:hAnsi="Times New Roman" w:cs="Times New Roman"/>
      <w:sz w:val="16"/>
      <w:szCs w:val="16"/>
    </w:rPr>
  </w:style>
  <w:style w:type="character" w:customStyle="1" w:styleId="Char1f3">
    <w:name w:val="签名 Char1"/>
    <w:basedOn w:val="ab"/>
    <w:uiPriority w:val="99"/>
    <w:semiHidden/>
    <w:rsid w:val="001A035B"/>
    <w:rPr>
      <w:rFonts w:ascii="Times New Roman" w:eastAsia="宋体" w:hAnsi="Times New Roman" w:cs="Times New Roman"/>
      <w:szCs w:val="24"/>
    </w:rPr>
  </w:style>
  <w:style w:type="paragraph" w:customStyle="1" w:styleId="a4">
    <w:name w:val="四级条标题"/>
    <w:basedOn w:val="a3"/>
    <w:next w:val="af1"/>
    <w:rsid w:val="001A035B"/>
    <w:pPr>
      <w:numPr>
        <w:ilvl w:val="4"/>
      </w:numPr>
      <w:ind w:left="1985"/>
      <w:outlineLvl w:val="5"/>
    </w:pPr>
  </w:style>
  <w:style w:type="paragraph" w:customStyle="1" w:styleId="xl81">
    <w:name w:val="xl81"/>
    <w:basedOn w:val="a9"/>
    <w:rsid w:val="001A035B"/>
    <w:pPr>
      <w:widowControl/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styleId="afff3">
    <w:name w:val="List Continue"/>
    <w:basedOn w:val="a9"/>
    <w:rsid w:val="001A035B"/>
    <w:pPr>
      <w:spacing w:after="120"/>
      <w:ind w:leftChars="200" w:left="420"/>
    </w:pPr>
    <w:rPr>
      <w:szCs w:val="20"/>
    </w:rPr>
  </w:style>
  <w:style w:type="paragraph" w:customStyle="1" w:styleId="a6">
    <w:name w:val="列项——（一级）"/>
    <w:rsid w:val="001A035B"/>
    <w:pPr>
      <w:widowControl w:val="0"/>
      <w:numPr>
        <w:numId w:val="14"/>
      </w:numPr>
      <w:tabs>
        <w:tab w:val="left" w:pos="1140"/>
      </w:tabs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xl77">
    <w:name w:val="xl77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afff4">
    <w:name w:val="表标题"/>
    <w:basedOn w:val="a9"/>
    <w:rsid w:val="001A035B"/>
    <w:pPr>
      <w:widowControl/>
      <w:jc w:val="center"/>
      <w:textAlignment w:val="baseline"/>
    </w:pPr>
    <w:rPr>
      <w:rFonts w:ascii="黑体" w:eastAsia="黑体"/>
      <w:kern w:val="21"/>
      <w:szCs w:val="20"/>
    </w:rPr>
  </w:style>
  <w:style w:type="paragraph" w:styleId="46">
    <w:name w:val="toc 4"/>
    <w:basedOn w:val="a9"/>
    <w:next w:val="a9"/>
    <w:rsid w:val="001A035B"/>
    <w:pPr>
      <w:ind w:leftChars="200" w:left="200"/>
    </w:pPr>
  </w:style>
  <w:style w:type="paragraph" w:customStyle="1" w:styleId="CharChar2CharCharCharCharCharCharCharCharChar1Char">
    <w:name w:val="Char Char2 Char Char Char Char Char Char Char Char Char1 Char"/>
    <w:basedOn w:val="a9"/>
    <w:rsid w:val="001A035B"/>
    <w:pPr>
      <w:widowControl/>
      <w:spacing w:after="160" w:line="240" w:lineRule="exact"/>
      <w:jc w:val="left"/>
    </w:pPr>
    <w:rPr>
      <w:szCs w:val="20"/>
    </w:rPr>
  </w:style>
  <w:style w:type="paragraph" w:styleId="14">
    <w:name w:val="index 1"/>
    <w:basedOn w:val="a9"/>
    <w:next w:val="a9"/>
    <w:autoRedefine/>
    <w:unhideWhenUsed/>
    <w:rsid w:val="001A035B"/>
  </w:style>
  <w:style w:type="paragraph" w:styleId="afff5">
    <w:name w:val="index heading"/>
    <w:basedOn w:val="a9"/>
    <w:next w:val="14"/>
    <w:rsid w:val="001A035B"/>
    <w:rPr>
      <w:rFonts w:ascii="Arial" w:hAnsi="Arial" w:cs="Arial"/>
      <w:b/>
      <w:bCs/>
      <w:szCs w:val="20"/>
    </w:rPr>
  </w:style>
  <w:style w:type="character" w:customStyle="1" w:styleId="Char1f4">
    <w:name w:val="脚注文本 Char1"/>
    <w:basedOn w:val="ab"/>
    <w:uiPriority w:val="99"/>
    <w:semiHidden/>
    <w:rsid w:val="001A035B"/>
    <w:rPr>
      <w:rFonts w:ascii="Times New Roman" w:eastAsia="宋体" w:hAnsi="Times New Roman" w:cs="Times New Roman"/>
      <w:sz w:val="18"/>
      <w:szCs w:val="18"/>
    </w:rPr>
  </w:style>
  <w:style w:type="paragraph" w:styleId="62">
    <w:name w:val="toc 6"/>
    <w:basedOn w:val="a9"/>
    <w:next w:val="a9"/>
    <w:rsid w:val="001A035B"/>
    <w:pPr>
      <w:ind w:leftChars="500" w:left="500"/>
    </w:pPr>
  </w:style>
  <w:style w:type="paragraph" w:styleId="56">
    <w:name w:val="List 5"/>
    <w:basedOn w:val="a9"/>
    <w:rsid w:val="001A035B"/>
    <w:pPr>
      <w:ind w:leftChars="800" w:left="100" w:hangingChars="200" w:hanging="200"/>
    </w:pPr>
    <w:rPr>
      <w:szCs w:val="20"/>
    </w:rPr>
  </w:style>
  <w:style w:type="character" w:customStyle="1" w:styleId="3Char2">
    <w:name w:val="正文文本缩进 3 Char2"/>
    <w:basedOn w:val="ab"/>
    <w:uiPriority w:val="99"/>
    <w:semiHidden/>
    <w:rsid w:val="001A035B"/>
    <w:rPr>
      <w:rFonts w:ascii="Times New Roman" w:eastAsia="宋体" w:hAnsi="Times New Roman" w:cs="Times New Roman"/>
      <w:sz w:val="16"/>
      <w:szCs w:val="16"/>
    </w:rPr>
  </w:style>
  <w:style w:type="character" w:customStyle="1" w:styleId="Char1f5">
    <w:name w:val="标题 Char1"/>
    <w:basedOn w:val="ab"/>
    <w:uiPriority w:val="10"/>
    <w:rsid w:val="001A035B"/>
    <w:rPr>
      <w:rFonts w:asciiTheme="majorHAnsi" w:eastAsia="宋体" w:hAnsiTheme="majorHAnsi" w:cstheme="majorBidi"/>
      <w:b/>
      <w:bCs/>
      <w:sz w:val="32"/>
      <w:szCs w:val="32"/>
    </w:rPr>
  </w:style>
  <w:style w:type="paragraph" w:styleId="72">
    <w:name w:val="index 7"/>
    <w:basedOn w:val="a9"/>
    <w:next w:val="a9"/>
    <w:rsid w:val="001A035B"/>
    <w:pPr>
      <w:ind w:leftChars="1200" w:left="1200"/>
    </w:pPr>
    <w:rPr>
      <w:szCs w:val="20"/>
    </w:rPr>
  </w:style>
  <w:style w:type="paragraph" w:styleId="afff6">
    <w:name w:val="table of figures"/>
    <w:basedOn w:val="a9"/>
    <w:next w:val="a9"/>
    <w:rsid w:val="001A035B"/>
    <w:pPr>
      <w:ind w:leftChars="200" w:left="840" w:hangingChars="200" w:hanging="420"/>
    </w:pPr>
    <w:rPr>
      <w:szCs w:val="20"/>
    </w:rPr>
  </w:style>
  <w:style w:type="paragraph" w:styleId="92">
    <w:name w:val="toc 9"/>
    <w:basedOn w:val="a9"/>
    <w:next w:val="a9"/>
    <w:rsid w:val="001A035B"/>
    <w:pPr>
      <w:ind w:leftChars="1600" w:left="3360"/>
    </w:pPr>
    <w:rPr>
      <w:szCs w:val="20"/>
    </w:rPr>
  </w:style>
  <w:style w:type="paragraph" w:customStyle="1" w:styleId="xl84">
    <w:name w:val="xl84"/>
    <w:basedOn w:val="a9"/>
    <w:rsid w:val="001A035B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character" w:customStyle="1" w:styleId="HTMLChar10">
    <w:name w:val="HTML 预设格式 Char1"/>
    <w:basedOn w:val="ab"/>
    <w:uiPriority w:val="99"/>
    <w:semiHidden/>
    <w:rsid w:val="001A035B"/>
    <w:rPr>
      <w:rFonts w:ascii="Courier New" w:eastAsia="宋体" w:hAnsi="Courier New" w:cs="Courier New"/>
      <w:sz w:val="20"/>
      <w:szCs w:val="20"/>
    </w:rPr>
  </w:style>
  <w:style w:type="paragraph" w:customStyle="1" w:styleId="xl96">
    <w:name w:val="xl96"/>
    <w:basedOn w:val="a9"/>
    <w:rsid w:val="001A035B"/>
    <w:pPr>
      <w:widowControl/>
      <w:pBdr>
        <w:top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a0">
    <w:name w:val="章标题"/>
    <w:next w:val="af1"/>
    <w:rsid w:val="001A035B"/>
    <w:pPr>
      <w:numPr>
        <w:numId w:val="7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xl66">
    <w:name w:val="xl66"/>
    <w:basedOn w:val="a9"/>
    <w:rsid w:val="001A035B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jianju">
    <w:name w:val="jianju"/>
    <w:basedOn w:val="a9"/>
    <w:rsid w:val="001A035B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9"/>
    <w:rsid w:val="001A035B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9"/>
    <w:rsid w:val="001A035B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GB231215">
    <w:name w:val="样式 仿宋_GB2312 小四 行距: 1.5 倍行距"/>
    <w:basedOn w:val="a9"/>
    <w:rsid w:val="001A035B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仿宋_GB2312" w:eastAsia="仿宋_GB2312" w:cs="宋体"/>
      <w:kern w:val="0"/>
      <w:sz w:val="24"/>
      <w:szCs w:val="20"/>
    </w:rPr>
  </w:style>
  <w:style w:type="paragraph" w:customStyle="1" w:styleId="xl70">
    <w:name w:val="xl70"/>
    <w:basedOn w:val="a9"/>
    <w:rsid w:val="001A035B"/>
    <w:pPr>
      <w:widowControl/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a">
    <w:name w:val="正文图标题"/>
    <w:next w:val="af1"/>
    <w:rsid w:val="001A035B"/>
    <w:pPr>
      <w:numPr>
        <w:numId w:val="15"/>
      </w:numPr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xl97">
    <w:name w:val="xl97"/>
    <w:basedOn w:val="a9"/>
    <w:rsid w:val="001A035B"/>
    <w:pPr>
      <w:widowControl/>
      <w:pBdr>
        <w:top w:val="single" w:sz="8" w:space="0" w:color="000000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9"/>
    <w:rsid w:val="001A035B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afff7">
    <w:name w:val="标准正文"/>
    <w:basedOn w:val="a9"/>
    <w:rsid w:val="001A035B"/>
    <w:pPr>
      <w:ind w:firstLineChars="171" w:firstLine="359"/>
    </w:pPr>
    <w:rPr>
      <w:rFonts w:cs="宋体"/>
      <w:szCs w:val="20"/>
    </w:rPr>
  </w:style>
  <w:style w:type="paragraph" w:customStyle="1" w:styleId="xl86">
    <w:name w:val="xl86"/>
    <w:basedOn w:val="a9"/>
    <w:rsid w:val="001A035B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87">
    <w:name w:val="xl87"/>
    <w:basedOn w:val="a9"/>
    <w:rsid w:val="001A035B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9"/>
    <w:rsid w:val="001A035B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415">
    <w:name w:val="样式 标题 4 + 行距: 1.5 倍行距"/>
    <w:basedOn w:val="4"/>
    <w:rsid w:val="001A035B"/>
    <w:pPr>
      <w:spacing w:line="360" w:lineRule="auto"/>
      <w:ind w:left="0" w:firstLine="0"/>
    </w:pPr>
    <w:rPr>
      <w:rFonts w:cs="宋体"/>
      <w:szCs w:val="20"/>
    </w:rPr>
  </w:style>
  <w:style w:type="paragraph" w:customStyle="1" w:styleId="font5">
    <w:name w:val="font5"/>
    <w:basedOn w:val="a9"/>
    <w:rsid w:val="001A03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9"/>
    <w:rsid w:val="001A035B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79">
    <w:name w:val="xl79"/>
    <w:basedOn w:val="a9"/>
    <w:rsid w:val="001A03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9"/>
    <w:rsid w:val="001A035B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top"/>
    </w:pPr>
    <w:rPr>
      <w:kern w:val="0"/>
      <w:sz w:val="20"/>
      <w:szCs w:val="20"/>
    </w:rPr>
  </w:style>
  <w:style w:type="paragraph" w:customStyle="1" w:styleId="xl91">
    <w:name w:val="xl91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color w:val="FF0000"/>
      <w:kern w:val="0"/>
      <w:sz w:val="20"/>
      <w:szCs w:val="20"/>
    </w:rPr>
  </w:style>
  <w:style w:type="paragraph" w:customStyle="1" w:styleId="39">
    <w:name w:val="标准封面标题3"/>
    <w:basedOn w:val="a9"/>
    <w:next w:val="a9"/>
    <w:rsid w:val="001A035B"/>
    <w:pPr>
      <w:spacing w:line="360" w:lineRule="auto"/>
      <w:jc w:val="right"/>
    </w:pPr>
    <w:rPr>
      <w:b/>
      <w:sz w:val="52"/>
      <w:szCs w:val="20"/>
    </w:rPr>
  </w:style>
  <w:style w:type="paragraph" w:customStyle="1" w:styleId="paragraph">
    <w:name w:val="paragraph"/>
    <w:basedOn w:val="a9"/>
    <w:rsid w:val="001A035B"/>
    <w:pPr>
      <w:widowControl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xl65">
    <w:name w:val="xl65"/>
    <w:basedOn w:val="a9"/>
    <w:rsid w:val="001A035B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8">
    <w:name w:val="xl88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afff8">
    <w:name w:val="前言、引言标题"/>
    <w:next w:val="a9"/>
    <w:rsid w:val="001A035B"/>
    <w:pPr>
      <w:shd w:val="clear" w:color="FFFFFF" w:fill="FFFFFF"/>
      <w:tabs>
        <w:tab w:val="left" w:pos="840"/>
      </w:tabs>
      <w:spacing w:before="640" w:after="560"/>
      <w:ind w:left="840" w:hanging="420"/>
      <w:jc w:val="center"/>
      <w:outlineLvl w:val="0"/>
    </w:pPr>
    <w:rPr>
      <w:rFonts w:ascii="黑体" w:eastAsia="黑体" w:hAnsi="Times New Roman" w:cs="黑体"/>
      <w:kern w:val="0"/>
      <w:sz w:val="32"/>
      <w:szCs w:val="32"/>
    </w:rPr>
  </w:style>
  <w:style w:type="paragraph" w:customStyle="1" w:styleId="xl92">
    <w:name w:val="xl92"/>
    <w:basedOn w:val="a9"/>
    <w:rsid w:val="001A035B"/>
    <w:pPr>
      <w:widowControl/>
      <w:spacing w:before="100" w:beforeAutospacing="1" w:after="100" w:afterAutospacing="1"/>
      <w:jc w:val="center"/>
    </w:pPr>
    <w:rPr>
      <w:color w:val="FF0000"/>
      <w:kern w:val="0"/>
      <w:sz w:val="20"/>
      <w:szCs w:val="20"/>
    </w:rPr>
  </w:style>
  <w:style w:type="paragraph" w:customStyle="1" w:styleId="xl83">
    <w:name w:val="xl83"/>
    <w:basedOn w:val="a9"/>
    <w:rsid w:val="001A035B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9"/>
    <w:rsid w:val="001A035B"/>
    <w:pPr>
      <w:widowControl/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120">
    <w:name w:val="样式 正文1 + (符号) 宋体 小五 首行缩进:  2 字符 行距: 单倍行距"/>
    <w:basedOn w:val="10"/>
    <w:rsid w:val="001A035B"/>
    <w:pPr>
      <w:spacing w:line="240" w:lineRule="auto"/>
      <w:ind w:firstLine="360"/>
    </w:pPr>
    <w:rPr>
      <w:rFonts w:hAnsi="宋体" w:cs="宋体"/>
      <w:sz w:val="21"/>
      <w:szCs w:val="20"/>
    </w:rPr>
  </w:style>
  <w:style w:type="paragraph" w:customStyle="1" w:styleId="xl80">
    <w:name w:val="xl80"/>
    <w:basedOn w:val="a9"/>
    <w:rsid w:val="001A035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63">
    <w:name w:val="标准封面标题6"/>
    <w:basedOn w:val="a9"/>
    <w:next w:val="a9"/>
    <w:rsid w:val="001A035B"/>
    <w:pPr>
      <w:spacing w:line="360" w:lineRule="auto"/>
      <w:jc w:val="right"/>
    </w:pPr>
    <w:rPr>
      <w:rFonts w:eastAsia="黑体"/>
      <w:b/>
      <w:sz w:val="30"/>
      <w:szCs w:val="20"/>
    </w:rPr>
  </w:style>
  <w:style w:type="paragraph" w:customStyle="1" w:styleId="xl76">
    <w:name w:val="xl76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styleId="TOC">
    <w:name w:val="TOC Heading"/>
    <w:basedOn w:val="1"/>
    <w:next w:val="a9"/>
    <w:qFormat/>
    <w:rsid w:val="001A035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f6">
    <w:name w:val="Char1"/>
    <w:basedOn w:val="aff4"/>
    <w:rsid w:val="001A035B"/>
    <w:pPr>
      <w:widowControl/>
      <w:jc w:val="left"/>
    </w:pPr>
    <w:rPr>
      <w:rFonts w:ascii="Tahoma" w:hAnsi="Tahoma" w:cs="宋体"/>
      <w:kern w:val="0"/>
      <w:sz w:val="24"/>
    </w:rPr>
  </w:style>
  <w:style w:type="paragraph" w:customStyle="1" w:styleId="xl89">
    <w:name w:val="xl89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xl78">
    <w:name w:val="xl78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3a">
    <w:name w:val="正文3"/>
    <w:basedOn w:val="a9"/>
    <w:rsid w:val="001A035B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2a">
    <w:name w:val="正文2"/>
    <w:basedOn w:val="a9"/>
    <w:rsid w:val="001A035B"/>
    <w:pPr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p15">
    <w:name w:val="p15"/>
    <w:basedOn w:val="a9"/>
    <w:rsid w:val="001A035B"/>
    <w:pPr>
      <w:widowControl/>
      <w:spacing w:line="360" w:lineRule="auto"/>
      <w:ind w:firstLine="420"/>
    </w:pPr>
    <w:rPr>
      <w:kern w:val="0"/>
      <w:szCs w:val="21"/>
    </w:rPr>
  </w:style>
  <w:style w:type="paragraph" w:customStyle="1" w:styleId="xl98">
    <w:name w:val="xl98"/>
    <w:basedOn w:val="a9"/>
    <w:rsid w:val="001A035B"/>
    <w:pPr>
      <w:widowControl/>
      <w:pBdr>
        <w:bottom w:val="single" w:sz="8" w:space="0" w:color="000000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9"/>
    <w:rsid w:val="001A035B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9"/>
    <w:rsid w:val="001A035B"/>
    <w:pPr>
      <w:widowControl/>
      <w:pBdr>
        <w:bottom w:val="single" w:sz="8" w:space="0" w:color="00000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1105">
    <w:name w:val="样式 标题 1标准标题 1 + 段后: 0.5 行"/>
    <w:basedOn w:val="1"/>
    <w:rsid w:val="001A035B"/>
    <w:pPr>
      <w:tabs>
        <w:tab w:val="left" w:pos="567"/>
      </w:tabs>
      <w:spacing w:before="0" w:afterLines="50" w:after="156" w:line="240" w:lineRule="auto"/>
      <w:ind w:left="425" w:hanging="425"/>
    </w:pPr>
    <w:rPr>
      <w:rFonts w:eastAsia="黑体" w:cs="宋体"/>
      <w:b w:val="0"/>
      <w:bCs w:val="0"/>
      <w:sz w:val="21"/>
      <w:szCs w:val="20"/>
    </w:rPr>
  </w:style>
  <w:style w:type="paragraph" w:customStyle="1" w:styleId="a5">
    <w:name w:val="五级条标题"/>
    <w:basedOn w:val="a4"/>
    <w:next w:val="af1"/>
    <w:rsid w:val="001A035B"/>
    <w:pPr>
      <w:numPr>
        <w:ilvl w:val="5"/>
      </w:numPr>
      <w:tabs>
        <w:tab w:val="left" w:pos="0"/>
      </w:tabs>
      <w:outlineLvl w:val="6"/>
    </w:pPr>
  </w:style>
  <w:style w:type="paragraph" w:customStyle="1" w:styleId="xl75">
    <w:name w:val="xl75"/>
    <w:basedOn w:val="a9"/>
    <w:rsid w:val="001A03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Charfb">
    <w:name w:val="Char"/>
    <w:basedOn w:val="aff4"/>
    <w:rsid w:val="001A035B"/>
    <w:pPr>
      <w:widowControl/>
      <w:jc w:val="left"/>
    </w:pPr>
    <w:rPr>
      <w:rFonts w:ascii="Tahoma" w:hAnsi="Tahoma" w:cs="宋体"/>
      <w:kern w:val="0"/>
      <w:sz w:val="24"/>
    </w:rPr>
  </w:style>
  <w:style w:type="paragraph" w:customStyle="1" w:styleId="subheader">
    <w:name w:val="subheader"/>
    <w:basedOn w:val="a9"/>
    <w:rsid w:val="001A035B"/>
    <w:pPr>
      <w:widowControl/>
      <w:jc w:val="left"/>
    </w:pPr>
    <w:rPr>
      <w:rFonts w:ascii="Arial" w:hAnsi="Arial" w:cs="Arial"/>
      <w:b/>
      <w:bCs/>
      <w:kern w:val="0"/>
      <w:sz w:val="18"/>
      <w:szCs w:val="18"/>
    </w:rPr>
  </w:style>
  <w:style w:type="paragraph" w:customStyle="1" w:styleId="xl90">
    <w:name w:val="xl90"/>
    <w:basedOn w:val="a9"/>
    <w:rsid w:val="001A035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zmy</dc:creator>
  <cp:keywords/>
  <dc:description/>
  <cp:lastModifiedBy>zmy</cp:lastModifiedBy>
  <cp:revision>2</cp:revision>
  <dcterms:created xsi:type="dcterms:W3CDTF">2016-01-05T02:23:00Z</dcterms:created>
  <dcterms:modified xsi:type="dcterms:W3CDTF">2016-01-05T02:35:00Z</dcterms:modified>
</cp:coreProperties>
</file>